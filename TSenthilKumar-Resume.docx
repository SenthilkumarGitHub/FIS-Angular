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F553E" w:rsidRPr="003C51CA" w:rsidRDefault="000F553E" w:rsidP="000F553E">
      <w:pPr>
        <w:jc w:val="right"/>
        <w:rPr>
          <w:rFonts w:ascii="Tahoma" w:eastAsia="Trebuchet MS" w:hAnsi="Tahoma" w:cs="Tahoma"/>
          <w:color w:val="0070C0"/>
          <w:sz w:val="40"/>
        </w:rPr>
      </w:pPr>
      <w:r w:rsidRPr="003C51CA">
        <w:rPr>
          <w:rFonts w:ascii="Tahoma" w:eastAsia="Trebuchet MS" w:hAnsi="Tahoma" w:cs="Tahoma"/>
          <w:color w:val="0070C0"/>
          <w:sz w:val="40"/>
        </w:rPr>
        <w:t>SENTHIL KUMAR T</w:t>
      </w:r>
    </w:p>
    <w:p w:rsidR="000F553E" w:rsidRPr="003C51CA" w:rsidRDefault="000F553E" w:rsidP="000F553E">
      <w:pPr>
        <w:jc w:val="right"/>
        <w:rPr>
          <w:rFonts w:ascii="Tahoma" w:eastAsia="Trebuchet MS" w:hAnsi="Tahoma" w:cs="Tahoma"/>
          <w:color w:val="404040"/>
          <w:sz w:val="26"/>
        </w:rPr>
      </w:pPr>
      <w:r w:rsidRPr="003C51CA">
        <w:rPr>
          <w:rFonts w:ascii="Tahoma" w:eastAsia="Trebuchet MS" w:hAnsi="Tahoma" w:cs="Tahoma"/>
          <w:color w:val="404040"/>
          <w:sz w:val="26"/>
        </w:rPr>
        <w:t>senthil.st@gmail.com</w:t>
      </w:r>
    </w:p>
    <w:p w:rsidR="000F553E" w:rsidRPr="003C51CA" w:rsidRDefault="000F553E" w:rsidP="000F553E">
      <w:pPr>
        <w:jc w:val="right"/>
        <w:rPr>
          <w:rFonts w:ascii="Tahoma" w:eastAsia="Trebuchet MS" w:hAnsi="Tahoma" w:cs="Tahoma"/>
          <w:color w:val="404040"/>
          <w:sz w:val="26"/>
        </w:rPr>
      </w:pPr>
      <w:r w:rsidRPr="003C51CA">
        <w:rPr>
          <w:rFonts w:ascii="Tahoma" w:eastAsia="Trebuchet MS" w:hAnsi="Tahoma" w:cs="Tahoma"/>
          <w:color w:val="404040"/>
          <w:sz w:val="26"/>
        </w:rPr>
        <w:t>+91 98424 35040</w:t>
      </w:r>
    </w:p>
    <w:p w:rsidR="000F553E" w:rsidRPr="003C51CA" w:rsidRDefault="000F553E" w:rsidP="000F553E">
      <w:pPr>
        <w:jc w:val="right"/>
        <w:rPr>
          <w:rFonts w:ascii="Tahoma" w:eastAsia="Trebuchet MS" w:hAnsi="Tahoma" w:cs="Tahoma"/>
          <w:color w:val="404040"/>
          <w:sz w:val="20"/>
        </w:rPr>
      </w:pPr>
      <w:r w:rsidRPr="003C51CA">
        <w:rPr>
          <w:rFonts w:ascii="Tahoma" w:eastAsia="Trebuchet MS" w:hAnsi="Tahoma" w:cs="Tahoma"/>
          <w:color w:val="404040"/>
          <w:sz w:val="20"/>
        </w:rPr>
        <w:t xml:space="preserve">Skype: senthil.st   |   Twitter handle: tweet_senthil   |   Blog: </w:t>
      </w:r>
      <w:hyperlink r:id="rId7">
        <w:r w:rsidRPr="003C51CA">
          <w:rPr>
            <w:rFonts w:ascii="Tahoma" w:eastAsia="Trebuchet MS" w:hAnsi="Tahoma" w:cs="Tahoma"/>
            <w:color w:val="404040"/>
            <w:sz w:val="20"/>
            <w:u w:val="single"/>
          </w:rPr>
          <w:t>http://tsenthilkumar.in</w:t>
        </w:r>
      </w:hyperlink>
    </w:p>
    <w:p w:rsidR="007E5AB1" w:rsidRPr="003C51CA" w:rsidRDefault="007E5AB1">
      <w:pPr>
        <w:rPr>
          <w:rFonts w:ascii="Tahoma" w:hAnsi="Tahoma" w:cs="Tahoma"/>
          <w:b/>
          <w:bCs/>
          <w:color w:val="17365D"/>
          <w:sz w:val="28"/>
        </w:rPr>
      </w:pPr>
    </w:p>
    <w:p w:rsidR="007E5AB1" w:rsidRPr="003C51CA" w:rsidRDefault="007E5AB1" w:rsidP="00EB138A">
      <w:pPr>
        <w:ind w:left="0" w:firstLine="0"/>
        <w:rPr>
          <w:rFonts w:ascii="Tahoma" w:hAnsi="Tahoma" w:cs="Tahoma"/>
          <w:b/>
          <w:color w:val="000000"/>
        </w:rPr>
      </w:pPr>
      <w:r w:rsidRPr="003C51CA">
        <w:rPr>
          <w:rFonts w:ascii="Tahoma" w:hAnsi="Tahoma" w:cs="Tahoma"/>
          <w:b/>
          <w:bCs/>
          <w:color w:val="000000"/>
          <w:sz w:val="28"/>
        </w:rPr>
        <w:t>Experience Summary</w:t>
      </w:r>
    </w:p>
    <w:p w:rsidR="007E5AB1" w:rsidRPr="003C51CA" w:rsidRDefault="007E5AB1">
      <w:pPr>
        <w:rPr>
          <w:rFonts w:ascii="Tahoma" w:hAnsi="Tahoma" w:cs="Tahoma"/>
          <w:b/>
          <w:color w:val="000000"/>
        </w:rPr>
      </w:pPr>
    </w:p>
    <w:p w:rsidR="007E5AB1" w:rsidRPr="003C51CA" w:rsidRDefault="00595C07" w:rsidP="003C51CA">
      <w:pPr>
        <w:numPr>
          <w:ilvl w:val="0"/>
          <w:numId w:val="4"/>
        </w:numPr>
        <w:spacing w:line="360" w:lineRule="auto"/>
        <w:rPr>
          <w:rFonts w:ascii="Tahoma" w:hAnsi="Tahoma" w:cs="Tahoma"/>
          <w:sz w:val="22"/>
          <w:szCs w:val="22"/>
        </w:rPr>
      </w:pPr>
      <w:r>
        <w:rPr>
          <w:rFonts w:ascii="Tahoma" w:hAnsi="Tahoma" w:cs="Tahoma"/>
          <w:sz w:val="22"/>
          <w:szCs w:val="22"/>
        </w:rPr>
        <w:t>Over</w:t>
      </w:r>
      <w:r w:rsidR="00A57222">
        <w:rPr>
          <w:rFonts w:ascii="Tahoma" w:hAnsi="Tahoma" w:cs="Tahoma"/>
          <w:sz w:val="22"/>
          <w:szCs w:val="22"/>
        </w:rPr>
        <w:t xml:space="preserve"> </w:t>
      </w:r>
      <w:r>
        <w:rPr>
          <w:rFonts w:ascii="Tahoma" w:hAnsi="Tahoma" w:cs="Tahoma"/>
          <w:sz w:val="22"/>
          <w:szCs w:val="22"/>
        </w:rPr>
        <w:t>10</w:t>
      </w:r>
      <w:bookmarkStart w:id="0" w:name="_GoBack"/>
      <w:bookmarkEnd w:id="0"/>
      <w:r w:rsidR="007E5AB1" w:rsidRPr="003C51CA">
        <w:rPr>
          <w:rFonts w:ascii="Tahoma" w:hAnsi="Tahoma" w:cs="Tahoma"/>
          <w:sz w:val="22"/>
          <w:szCs w:val="22"/>
        </w:rPr>
        <w:t xml:space="preserve"> Years of experience with Proficiency in Object Oriented design and development of n-tier applications with an earned reputation of meeting the project goals within budget and on time.</w:t>
      </w:r>
    </w:p>
    <w:p w:rsidR="007E5AB1" w:rsidRPr="003C51CA" w:rsidRDefault="007E5AB1" w:rsidP="003C51CA">
      <w:pPr>
        <w:numPr>
          <w:ilvl w:val="0"/>
          <w:numId w:val="4"/>
        </w:numPr>
        <w:spacing w:line="360" w:lineRule="auto"/>
        <w:rPr>
          <w:rFonts w:ascii="Tahoma" w:hAnsi="Tahoma" w:cs="Tahoma"/>
          <w:color w:val="000000"/>
          <w:sz w:val="22"/>
          <w:szCs w:val="22"/>
        </w:rPr>
      </w:pPr>
      <w:r w:rsidRPr="003C51CA">
        <w:rPr>
          <w:rFonts w:ascii="Tahoma" w:hAnsi="Tahoma" w:cs="Tahoma"/>
          <w:sz w:val="22"/>
          <w:szCs w:val="22"/>
        </w:rPr>
        <w:t xml:space="preserve">Have extensive experience and working knowledge in </w:t>
      </w:r>
      <w:r w:rsidR="00AB02F1">
        <w:rPr>
          <w:rFonts w:ascii="Tahoma" w:hAnsi="Tahoma" w:cs="Tahoma"/>
          <w:sz w:val="22"/>
          <w:szCs w:val="22"/>
        </w:rPr>
        <w:t>Android</w:t>
      </w:r>
      <w:r w:rsidRPr="003C51CA">
        <w:rPr>
          <w:rFonts w:ascii="Tahoma" w:hAnsi="Tahoma" w:cs="Tahoma"/>
          <w:sz w:val="22"/>
          <w:szCs w:val="22"/>
        </w:rPr>
        <w:t xml:space="preserve">, </w:t>
      </w:r>
      <w:r w:rsidR="00AB02F1">
        <w:rPr>
          <w:rFonts w:ascii="Tahoma" w:hAnsi="Tahoma" w:cs="Tahoma"/>
          <w:sz w:val="22"/>
          <w:szCs w:val="22"/>
        </w:rPr>
        <w:t>Objective-C</w:t>
      </w:r>
      <w:r w:rsidRPr="003C51CA">
        <w:rPr>
          <w:rFonts w:ascii="Tahoma" w:hAnsi="Tahoma" w:cs="Tahoma"/>
          <w:sz w:val="22"/>
          <w:szCs w:val="22"/>
        </w:rPr>
        <w:t xml:space="preserve">, </w:t>
      </w:r>
      <w:r w:rsidR="00DC2C0F">
        <w:rPr>
          <w:rFonts w:ascii="Tahoma" w:hAnsi="Tahoma" w:cs="Tahoma"/>
          <w:sz w:val="22"/>
          <w:szCs w:val="22"/>
        </w:rPr>
        <w:t>HTML5 &amp; CSS3</w:t>
      </w:r>
      <w:r w:rsidRPr="003C51CA">
        <w:rPr>
          <w:rFonts w:ascii="Tahoma" w:hAnsi="Tahoma" w:cs="Tahoma"/>
          <w:sz w:val="22"/>
          <w:szCs w:val="22"/>
        </w:rPr>
        <w:t xml:space="preserve">, and </w:t>
      </w:r>
      <w:r w:rsidR="00306114" w:rsidRPr="003C51CA">
        <w:rPr>
          <w:rFonts w:ascii="Tahoma" w:hAnsi="Tahoma" w:cs="Tahoma"/>
          <w:sz w:val="22"/>
          <w:szCs w:val="22"/>
        </w:rPr>
        <w:t xml:space="preserve">Object Oriented </w:t>
      </w:r>
      <w:r w:rsidR="00DC2C0F">
        <w:rPr>
          <w:rFonts w:ascii="Tahoma" w:hAnsi="Tahoma" w:cs="Tahoma"/>
          <w:sz w:val="22"/>
          <w:szCs w:val="22"/>
        </w:rPr>
        <w:t>JavaScript</w:t>
      </w:r>
      <w:r w:rsidRPr="003C51CA">
        <w:rPr>
          <w:rFonts w:ascii="Tahoma" w:hAnsi="Tahoma" w:cs="Tahoma"/>
          <w:sz w:val="22"/>
          <w:szCs w:val="22"/>
        </w:rPr>
        <w:t>.</w:t>
      </w:r>
    </w:p>
    <w:p w:rsidR="007E5AB1" w:rsidRPr="003C51CA" w:rsidRDefault="007E5AB1" w:rsidP="003C51CA">
      <w:pPr>
        <w:numPr>
          <w:ilvl w:val="0"/>
          <w:numId w:val="4"/>
        </w:numPr>
        <w:spacing w:line="360" w:lineRule="auto"/>
        <w:rPr>
          <w:rFonts w:ascii="Tahoma" w:hAnsi="Tahoma" w:cs="Tahoma"/>
          <w:sz w:val="22"/>
          <w:szCs w:val="22"/>
        </w:rPr>
      </w:pPr>
      <w:r w:rsidRPr="003C51CA">
        <w:rPr>
          <w:rFonts w:ascii="Tahoma" w:hAnsi="Tahoma" w:cs="Tahoma"/>
          <w:color w:val="000000"/>
          <w:sz w:val="22"/>
          <w:szCs w:val="22"/>
        </w:rPr>
        <w:t>Experience in Requirement Analysis, Design, Development, Testing and Documentation of Software Development Life Cycle (SDLC).</w:t>
      </w:r>
    </w:p>
    <w:p w:rsidR="007E5AB1" w:rsidRPr="003C51CA" w:rsidRDefault="007E5AB1" w:rsidP="003C51CA">
      <w:pPr>
        <w:numPr>
          <w:ilvl w:val="0"/>
          <w:numId w:val="4"/>
        </w:numPr>
        <w:spacing w:line="360" w:lineRule="auto"/>
        <w:rPr>
          <w:rFonts w:ascii="Tahoma" w:hAnsi="Tahoma" w:cs="Tahoma"/>
          <w:sz w:val="22"/>
          <w:szCs w:val="22"/>
        </w:rPr>
      </w:pPr>
      <w:r w:rsidRPr="003C51CA">
        <w:rPr>
          <w:rFonts w:ascii="Tahoma" w:hAnsi="Tahoma" w:cs="Tahoma"/>
          <w:sz w:val="22"/>
          <w:szCs w:val="22"/>
        </w:rPr>
        <w:t>Experience in delivering social commerce ticketin</w:t>
      </w:r>
      <w:r w:rsidR="004F197F">
        <w:rPr>
          <w:rFonts w:ascii="Tahoma" w:hAnsi="Tahoma" w:cs="Tahoma"/>
          <w:sz w:val="22"/>
          <w:szCs w:val="22"/>
        </w:rPr>
        <w:t>g and video streaming solutions.</w:t>
      </w:r>
    </w:p>
    <w:p w:rsidR="007E5AB1" w:rsidRPr="003C51CA" w:rsidRDefault="007E5AB1" w:rsidP="003C51CA">
      <w:pPr>
        <w:numPr>
          <w:ilvl w:val="0"/>
          <w:numId w:val="4"/>
        </w:numPr>
        <w:spacing w:line="360" w:lineRule="auto"/>
        <w:rPr>
          <w:rFonts w:ascii="Tahoma" w:hAnsi="Tahoma" w:cs="Tahoma"/>
          <w:sz w:val="22"/>
          <w:szCs w:val="22"/>
        </w:rPr>
      </w:pPr>
      <w:r w:rsidRPr="003C51CA">
        <w:rPr>
          <w:rFonts w:ascii="Tahoma" w:hAnsi="Tahoma" w:cs="Tahoma"/>
          <w:sz w:val="22"/>
          <w:szCs w:val="22"/>
        </w:rPr>
        <w:t>Project leading skills with good experience in quality control, configuration management and have experience in executing projects with aggressive schedule.</w:t>
      </w:r>
    </w:p>
    <w:p w:rsidR="00394EA4" w:rsidRPr="003C51CA" w:rsidRDefault="00394EA4">
      <w:pPr>
        <w:rPr>
          <w:rFonts w:ascii="Tahoma" w:hAnsi="Tahoma" w:cs="Tahoma"/>
          <w:b/>
          <w:color w:val="000000"/>
        </w:rPr>
      </w:pPr>
    </w:p>
    <w:p w:rsidR="007E5AB1" w:rsidRPr="003C51CA" w:rsidRDefault="007E5AB1" w:rsidP="0003121D">
      <w:pPr>
        <w:ind w:left="0" w:firstLine="0"/>
        <w:rPr>
          <w:rFonts w:ascii="Tahoma" w:hAnsi="Tahoma" w:cs="Tahoma"/>
        </w:rPr>
      </w:pPr>
      <w:r w:rsidRPr="003C51CA">
        <w:rPr>
          <w:rFonts w:ascii="Tahoma" w:hAnsi="Tahoma" w:cs="Tahoma"/>
          <w:b/>
          <w:bCs/>
          <w:color w:val="000000"/>
          <w:sz w:val="28"/>
        </w:rPr>
        <w:t>Technical Experience</w:t>
      </w:r>
    </w:p>
    <w:p w:rsidR="007E5AB1" w:rsidRPr="003C51CA" w:rsidRDefault="007E5AB1">
      <w:pPr>
        <w:rPr>
          <w:rFonts w:ascii="Tahoma" w:hAnsi="Tahoma" w:cs="Tahoma"/>
        </w:rPr>
      </w:pPr>
    </w:p>
    <w:p w:rsidR="007E5AB1" w:rsidRPr="003C51CA" w:rsidRDefault="007E5AB1" w:rsidP="00F009BD">
      <w:pPr>
        <w:spacing w:line="360" w:lineRule="auto"/>
        <w:ind w:left="0" w:firstLine="0"/>
        <w:jc w:val="left"/>
        <w:rPr>
          <w:rFonts w:ascii="Tahoma" w:hAnsi="Tahoma" w:cs="Tahoma"/>
          <w:sz w:val="22"/>
          <w:szCs w:val="22"/>
        </w:rPr>
      </w:pPr>
      <w:r w:rsidRPr="003C51CA">
        <w:rPr>
          <w:rFonts w:ascii="Tahoma" w:hAnsi="Tahoma" w:cs="Tahoma"/>
          <w:sz w:val="22"/>
          <w:szCs w:val="22"/>
        </w:rPr>
        <w:t>Architectural Concepts</w:t>
      </w:r>
      <w:r w:rsidR="003C51CA" w:rsidRPr="003C51CA">
        <w:rPr>
          <w:rFonts w:ascii="Tahoma" w:hAnsi="Tahoma" w:cs="Tahoma"/>
          <w:sz w:val="22"/>
          <w:szCs w:val="22"/>
        </w:rPr>
        <w:tab/>
      </w:r>
      <w:r w:rsidR="003C51CA" w:rsidRPr="003C51CA">
        <w:rPr>
          <w:rFonts w:ascii="Tahoma" w:hAnsi="Tahoma" w:cs="Tahoma"/>
          <w:sz w:val="22"/>
          <w:szCs w:val="22"/>
        </w:rPr>
        <w:tab/>
      </w:r>
      <w:r w:rsidR="003C51CA" w:rsidRPr="003C51CA">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Pr="003C51CA">
        <w:rPr>
          <w:rFonts w:ascii="Tahoma" w:hAnsi="Tahoma" w:cs="Tahoma"/>
          <w:sz w:val="22"/>
          <w:szCs w:val="22"/>
        </w:rPr>
        <w:t xml:space="preserve">: </w:t>
      </w:r>
      <w:r w:rsidRPr="003C51CA">
        <w:rPr>
          <w:rFonts w:ascii="Tahoma" w:hAnsi="Tahoma" w:cs="Tahoma"/>
          <w:sz w:val="22"/>
          <w:szCs w:val="22"/>
        </w:rPr>
        <w:tab/>
        <w:t>Software Engineering</w:t>
      </w:r>
    </w:p>
    <w:p w:rsidR="007E5AB1" w:rsidRDefault="007E5AB1" w:rsidP="00F009BD">
      <w:pPr>
        <w:spacing w:line="360" w:lineRule="auto"/>
        <w:ind w:left="0" w:firstLine="0"/>
        <w:jc w:val="left"/>
        <w:rPr>
          <w:rFonts w:ascii="Tahoma" w:hAnsi="Tahoma" w:cs="Tahoma"/>
          <w:sz w:val="22"/>
          <w:szCs w:val="22"/>
        </w:rPr>
      </w:pPr>
      <w:r w:rsidRPr="003C51CA">
        <w:rPr>
          <w:rFonts w:ascii="Tahoma" w:hAnsi="Tahoma" w:cs="Tahoma"/>
          <w:sz w:val="22"/>
          <w:szCs w:val="22"/>
        </w:rPr>
        <w:t>Programming Languages</w:t>
      </w:r>
      <w:r w:rsidR="003C51CA" w:rsidRPr="003C51CA">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Pr="003C51CA">
        <w:rPr>
          <w:rFonts w:ascii="Tahoma" w:hAnsi="Tahoma" w:cs="Tahoma"/>
          <w:sz w:val="22"/>
          <w:szCs w:val="22"/>
        </w:rPr>
        <w:t>:</w:t>
      </w:r>
      <w:r w:rsidRPr="003C51CA">
        <w:rPr>
          <w:rFonts w:ascii="Tahoma" w:hAnsi="Tahoma" w:cs="Tahoma"/>
          <w:sz w:val="22"/>
          <w:szCs w:val="22"/>
        </w:rPr>
        <w:tab/>
      </w:r>
      <w:r w:rsidRPr="003C51CA">
        <w:rPr>
          <w:rFonts w:ascii="Tahoma" w:hAnsi="Tahoma" w:cs="Tahoma"/>
          <w:sz w:val="22"/>
          <w:szCs w:val="22"/>
        </w:rPr>
        <w:tab/>
        <w:t xml:space="preserve">C, C++, </w:t>
      </w:r>
      <w:r w:rsidR="00E80E6B">
        <w:rPr>
          <w:rFonts w:ascii="Tahoma" w:hAnsi="Tahoma" w:cs="Tahoma"/>
          <w:sz w:val="22"/>
          <w:szCs w:val="22"/>
        </w:rPr>
        <w:t xml:space="preserve">Core </w:t>
      </w:r>
      <w:r w:rsidRPr="003C51CA">
        <w:rPr>
          <w:rFonts w:ascii="Tahoma" w:hAnsi="Tahoma" w:cs="Tahoma"/>
          <w:sz w:val="22"/>
          <w:szCs w:val="22"/>
        </w:rPr>
        <w:t xml:space="preserve">JAVA, .NET, </w:t>
      </w:r>
      <w:r w:rsidR="00BB3BEF">
        <w:rPr>
          <w:rFonts w:ascii="Tahoma" w:hAnsi="Tahoma" w:cs="Tahoma"/>
          <w:sz w:val="22"/>
          <w:szCs w:val="22"/>
        </w:rPr>
        <w:t>Objective-C</w:t>
      </w:r>
      <w:r w:rsidR="002C255B">
        <w:rPr>
          <w:rFonts w:ascii="Tahoma" w:hAnsi="Tahoma" w:cs="Tahoma"/>
          <w:sz w:val="22"/>
          <w:szCs w:val="22"/>
        </w:rPr>
        <w:t>,</w:t>
      </w:r>
      <w:r w:rsidR="002C255B" w:rsidRPr="00E80E6B">
        <w:rPr>
          <w:rFonts w:ascii="Tahoma" w:hAnsi="Tahoma" w:cs="Tahoma"/>
          <w:sz w:val="22"/>
          <w:szCs w:val="22"/>
        </w:rPr>
        <w:t xml:space="preserve"> Android</w:t>
      </w:r>
      <w:r w:rsidR="00E80E6B" w:rsidRPr="00E80E6B">
        <w:rPr>
          <w:rFonts w:ascii="Tahoma" w:hAnsi="Tahoma" w:cs="Tahoma"/>
          <w:sz w:val="22"/>
          <w:szCs w:val="22"/>
        </w:rPr>
        <w:t xml:space="preserve"> Java</w:t>
      </w:r>
    </w:p>
    <w:p w:rsidR="00BB3BEF" w:rsidRDefault="00BB3BEF" w:rsidP="00BB3BEF">
      <w:pPr>
        <w:spacing w:line="360" w:lineRule="auto"/>
        <w:ind w:left="0" w:firstLine="0"/>
        <w:jc w:val="left"/>
        <w:rPr>
          <w:rFonts w:ascii="Tahoma" w:hAnsi="Tahoma" w:cs="Tahoma"/>
          <w:sz w:val="22"/>
          <w:szCs w:val="22"/>
        </w:rPr>
      </w:pPr>
      <w:r w:rsidRPr="00BB3BEF">
        <w:rPr>
          <w:rFonts w:ascii="Tahoma" w:hAnsi="Tahoma" w:cs="Tahoma"/>
          <w:sz w:val="22"/>
          <w:szCs w:val="22"/>
        </w:rPr>
        <w:t>IDEs</w:t>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Pr="003C51CA">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ab/>
      </w:r>
      <w:r w:rsidRPr="00BB3BEF">
        <w:rPr>
          <w:rFonts w:ascii="Tahoma" w:hAnsi="Tahoma" w:cs="Tahoma"/>
          <w:sz w:val="22"/>
          <w:szCs w:val="22"/>
        </w:rPr>
        <w:t>XCode, Eclipse, Netbeans</w:t>
      </w:r>
    </w:p>
    <w:p w:rsidR="00BB3BEF" w:rsidRPr="003C51CA" w:rsidRDefault="00BB3BEF" w:rsidP="00BB3BEF">
      <w:pPr>
        <w:spacing w:line="360" w:lineRule="auto"/>
        <w:ind w:left="0" w:firstLine="0"/>
        <w:jc w:val="left"/>
        <w:rPr>
          <w:rFonts w:ascii="Tahoma" w:hAnsi="Tahoma" w:cs="Tahoma"/>
          <w:sz w:val="22"/>
          <w:szCs w:val="22"/>
        </w:rPr>
      </w:pPr>
      <w:r>
        <w:rPr>
          <w:rFonts w:ascii="Tahoma" w:hAnsi="Tahoma" w:cs="Tahoma"/>
          <w:sz w:val="22"/>
          <w:szCs w:val="22"/>
        </w:rPr>
        <w:t>Designing tool</w:t>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Pr="003C51CA">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ab/>
      </w:r>
      <w:r w:rsidRPr="00BB3BEF">
        <w:rPr>
          <w:rFonts w:ascii="Tahoma" w:hAnsi="Tahoma" w:cs="Tahoma"/>
          <w:sz w:val="22"/>
          <w:szCs w:val="22"/>
        </w:rPr>
        <w:t>Adobe Photoshop, InDesign, Illustrator</w:t>
      </w:r>
    </w:p>
    <w:p w:rsidR="007E5AB1" w:rsidRPr="003C51CA" w:rsidRDefault="007E5AB1" w:rsidP="00F009BD">
      <w:pPr>
        <w:spacing w:line="360" w:lineRule="auto"/>
        <w:ind w:left="0" w:firstLine="0"/>
        <w:jc w:val="left"/>
        <w:rPr>
          <w:rFonts w:ascii="Tahoma" w:hAnsi="Tahoma" w:cs="Tahoma"/>
          <w:sz w:val="22"/>
          <w:szCs w:val="22"/>
        </w:rPr>
      </w:pPr>
      <w:r w:rsidRPr="003C51CA">
        <w:rPr>
          <w:rFonts w:ascii="Tahoma" w:hAnsi="Tahoma" w:cs="Tahoma"/>
          <w:sz w:val="22"/>
          <w:szCs w:val="22"/>
        </w:rPr>
        <w:t>Server Side Programming</w:t>
      </w:r>
      <w:r w:rsidR="003C51CA" w:rsidRPr="003C51CA">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Pr="003C51CA">
        <w:rPr>
          <w:rFonts w:ascii="Tahoma" w:hAnsi="Tahoma" w:cs="Tahoma"/>
          <w:sz w:val="22"/>
          <w:szCs w:val="22"/>
        </w:rPr>
        <w:t xml:space="preserve">: </w:t>
      </w:r>
      <w:r w:rsidRPr="003C51CA">
        <w:rPr>
          <w:rFonts w:ascii="Tahoma" w:hAnsi="Tahoma" w:cs="Tahoma"/>
          <w:sz w:val="22"/>
          <w:szCs w:val="22"/>
        </w:rPr>
        <w:tab/>
        <w:t>PHP</w:t>
      </w:r>
      <w:r w:rsidR="00F009BD">
        <w:rPr>
          <w:rFonts w:ascii="Tahoma" w:hAnsi="Tahoma" w:cs="Tahoma"/>
          <w:sz w:val="22"/>
          <w:szCs w:val="22"/>
        </w:rPr>
        <w:t>, NodeJS</w:t>
      </w:r>
    </w:p>
    <w:p w:rsidR="00C17EA6" w:rsidRDefault="007E5AB1" w:rsidP="00F009BD">
      <w:pPr>
        <w:spacing w:line="360" w:lineRule="auto"/>
        <w:ind w:left="0" w:firstLine="0"/>
        <w:jc w:val="left"/>
        <w:rPr>
          <w:rFonts w:ascii="Tahoma" w:hAnsi="Tahoma" w:cs="Tahoma"/>
          <w:sz w:val="22"/>
          <w:szCs w:val="22"/>
        </w:rPr>
      </w:pPr>
      <w:r w:rsidRPr="003C51CA">
        <w:rPr>
          <w:rFonts w:ascii="Tahoma" w:hAnsi="Tahoma" w:cs="Tahoma"/>
          <w:sz w:val="22"/>
          <w:szCs w:val="22"/>
        </w:rPr>
        <w:t>Web</w:t>
      </w:r>
      <w:r w:rsidR="00A23714">
        <w:rPr>
          <w:rFonts w:ascii="Tahoma" w:hAnsi="Tahoma" w:cs="Tahoma"/>
          <w:sz w:val="22"/>
          <w:szCs w:val="22"/>
        </w:rPr>
        <w:t xml:space="preserve"> </w:t>
      </w:r>
      <w:r w:rsidR="00E10B84">
        <w:rPr>
          <w:rFonts w:ascii="Tahoma" w:hAnsi="Tahoma" w:cs="Tahoma"/>
          <w:sz w:val="22"/>
          <w:szCs w:val="22"/>
        </w:rPr>
        <w:t>&amp; Mobile</w:t>
      </w:r>
      <w:r w:rsidR="00F009BD">
        <w:rPr>
          <w:rFonts w:ascii="Tahoma" w:hAnsi="Tahoma" w:cs="Tahoma"/>
          <w:sz w:val="22"/>
          <w:szCs w:val="22"/>
        </w:rPr>
        <w:t>Technologies</w:t>
      </w:r>
      <w:r w:rsidR="00F009BD">
        <w:rPr>
          <w:rFonts w:ascii="Tahoma" w:hAnsi="Tahoma" w:cs="Tahoma"/>
          <w:sz w:val="22"/>
          <w:szCs w:val="22"/>
        </w:rPr>
        <w:tab/>
      </w:r>
      <w:r w:rsidR="00F009BD">
        <w:rPr>
          <w:rFonts w:ascii="Tahoma" w:hAnsi="Tahoma" w:cs="Tahoma"/>
          <w:sz w:val="22"/>
          <w:szCs w:val="22"/>
        </w:rPr>
        <w:tab/>
      </w:r>
      <w:r w:rsidR="00F009BD">
        <w:rPr>
          <w:rFonts w:ascii="Tahoma" w:hAnsi="Tahoma" w:cs="Tahoma"/>
          <w:sz w:val="22"/>
          <w:szCs w:val="22"/>
        </w:rPr>
        <w:tab/>
      </w:r>
      <w:r w:rsidRPr="003C51CA">
        <w:rPr>
          <w:rFonts w:ascii="Tahoma" w:hAnsi="Tahoma" w:cs="Tahoma"/>
          <w:sz w:val="22"/>
          <w:szCs w:val="22"/>
        </w:rPr>
        <w:t>:</w:t>
      </w:r>
      <w:r w:rsidR="003C51CA" w:rsidRPr="003C51CA">
        <w:rPr>
          <w:rFonts w:ascii="Tahoma" w:hAnsi="Tahoma" w:cs="Tahoma"/>
          <w:sz w:val="22"/>
          <w:szCs w:val="22"/>
        </w:rPr>
        <w:tab/>
      </w:r>
      <w:r w:rsidR="003C51CA" w:rsidRPr="003C51CA">
        <w:rPr>
          <w:rFonts w:ascii="Tahoma" w:hAnsi="Tahoma" w:cs="Tahoma"/>
          <w:sz w:val="22"/>
          <w:szCs w:val="22"/>
        </w:rPr>
        <w:tab/>
      </w:r>
      <w:r w:rsidRPr="003C51CA">
        <w:rPr>
          <w:rFonts w:ascii="Tahoma" w:hAnsi="Tahoma" w:cs="Tahoma"/>
          <w:sz w:val="22"/>
          <w:szCs w:val="22"/>
        </w:rPr>
        <w:t>HTML5</w:t>
      </w:r>
      <w:r w:rsidR="00C17EA6" w:rsidRPr="003C51CA">
        <w:rPr>
          <w:rFonts w:ascii="Tahoma" w:hAnsi="Tahoma" w:cs="Tahoma"/>
          <w:sz w:val="22"/>
          <w:szCs w:val="22"/>
        </w:rPr>
        <w:t>, CSS3</w:t>
      </w:r>
      <w:r w:rsidR="00B21E7B">
        <w:rPr>
          <w:rFonts w:ascii="Tahoma" w:hAnsi="Tahoma" w:cs="Tahoma"/>
          <w:sz w:val="22"/>
          <w:szCs w:val="22"/>
        </w:rPr>
        <w:t>,</w:t>
      </w:r>
      <w:r w:rsidRPr="003C51CA">
        <w:rPr>
          <w:rFonts w:ascii="Tahoma" w:hAnsi="Tahoma" w:cs="Tahoma"/>
          <w:sz w:val="22"/>
          <w:szCs w:val="22"/>
        </w:rPr>
        <w:t xml:space="preserve"> JavaScript, </w:t>
      </w:r>
      <w:r w:rsidR="00F009BD">
        <w:rPr>
          <w:rFonts w:ascii="Tahoma" w:hAnsi="Tahoma" w:cs="Tahoma"/>
          <w:sz w:val="22"/>
          <w:szCs w:val="22"/>
        </w:rPr>
        <w:t xml:space="preserve">AngularJS, </w:t>
      </w:r>
      <w:r w:rsidR="00C17EA6">
        <w:rPr>
          <w:rFonts w:ascii="Tahoma" w:hAnsi="Tahoma" w:cs="Tahoma"/>
          <w:sz w:val="22"/>
          <w:szCs w:val="22"/>
        </w:rPr>
        <w:t xml:space="preserve">Jade Engine, </w:t>
      </w:r>
    </w:p>
    <w:p w:rsidR="007E5AB1" w:rsidRPr="003C51CA" w:rsidRDefault="00F009BD" w:rsidP="00E10B84">
      <w:pPr>
        <w:spacing w:line="360" w:lineRule="auto"/>
        <w:ind w:left="3312" w:firstLine="0"/>
        <w:jc w:val="left"/>
        <w:rPr>
          <w:rFonts w:ascii="Tahoma" w:hAnsi="Tahoma" w:cs="Tahoma"/>
          <w:sz w:val="22"/>
          <w:szCs w:val="22"/>
        </w:rPr>
      </w:pPr>
      <w:r>
        <w:rPr>
          <w:rFonts w:ascii="Tahoma" w:hAnsi="Tahoma" w:cs="Tahoma"/>
          <w:sz w:val="22"/>
          <w:szCs w:val="22"/>
        </w:rPr>
        <w:t>PhoneGap,</w:t>
      </w:r>
      <w:r w:rsidR="002C255B">
        <w:rPr>
          <w:rFonts w:ascii="Tahoma" w:hAnsi="Tahoma" w:cs="Tahoma"/>
          <w:sz w:val="22"/>
          <w:szCs w:val="22"/>
        </w:rPr>
        <w:t xml:space="preserve"> </w:t>
      </w:r>
      <w:r w:rsidR="00C73760" w:rsidRPr="00C73760">
        <w:rPr>
          <w:rFonts w:ascii="Tahoma" w:hAnsi="Tahoma" w:cs="Tahoma"/>
          <w:sz w:val="22"/>
          <w:szCs w:val="22"/>
        </w:rPr>
        <w:t>Appcelerator Titanium</w:t>
      </w:r>
      <w:r w:rsidR="00C73760">
        <w:rPr>
          <w:rFonts w:ascii="Tahoma" w:hAnsi="Tahoma" w:cs="Tahoma"/>
          <w:sz w:val="22"/>
          <w:szCs w:val="22"/>
        </w:rPr>
        <w:t>,</w:t>
      </w:r>
      <w:r w:rsidR="002C255B">
        <w:rPr>
          <w:rFonts w:ascii="Tahoma" w:hAnsi="Tahoma" w:cs="Tahoma"/>
          <w:sz w:val="22"/>
          <w:szCs w:val="22"/>
        </w:rPr>
        <w:t xml:space="preserve"> </w:t>
      </w:r>
      <w:r w:rsidR="00E10B84">
        <w:rPr>
          <w:rFonts w:ascii="Tahoma" w:hAnsi="Tahoma" w:cs="Tahoma"/>
          <w:sz w:val="22"/>
          <w:szCs w:val="22"/>
        </w:rPr>
        <w:t xml:space="preserve">XML, </w:t>
      </w:r>
      <w:r w:rsidR="000C38D8">
        <w:rPr>
          <w:rFonts w:ascii="Tahoma" w:hAnsi="Tahoma" w:cs="Tahoma"/>
          <w:sz w:val="22"/>
          <w:szCs w:val="22"/>
        </w:rPr>
        <w:t xml:space="preserve">            </w:t>
      </w:r>
      <w:r w:rsidR="00E10B84">
        <w:rPr>
          <w:rFonts w:ascii="Tahoma" w:hAnsi="Tahoma" w:cs="Tahoma"/>
          <w:sz w:val="22"/>
          <w:szCs w:val="22"/>
        </w:rPr>
        <w:t>Adobe Flex</w:t>
      </w:r>
      <w:r w:rsidR="000C38D8">
        <w:rPr>
          <w:rFonts w:ascii="Tahoma" w:hAnsi="Tahoma" w:cs="Tahoma"/>
          <w:sz w:val="22"/>
          <w:szCs w:val="22"/>
        </w:rPr>
        <w:t>,</w:t>
      </w:r>
      <w:r w:rsidR="00E10B84">
        <w:rPr>
          <w:rFonts w:ascii="Tahoma" w:hAnsi="Tahoma" w:cs="Tahoma"/>
          <w:sz w:val="22"/>
          <w:szCs w:val="22"/>
        </w:rPr>
        <w:t xml:space="preserve"> </w:t>
      </w:r>
      <w:r w:rsidR="007E5AB1" w:rsidRPr="003C51CA">
        <w:rPr>
          <w:rFonts w:ascii="Tahoma" w:hAnsi="Tahoma" w:cs="Tahoma"/>
          <w:sz w:val="22"/>
          <w:szCs w:val="22"/>
        </w:rPr>
        <w:t>Senchatouch,</w:t>
      </w:r>
      <w:r w:rsidR="002C255B">
        <w:rPr>
          <w:rFonts w:ascii="Tahoma" w:hAnsi="Tahoma" w:cs="Tahoma"/>
          <w:sz w:val="22"/>
          <w:szCs w:val="22"/>
        </w:rPr>
        <w:t xml:space="preserve"> </w:t>
      </w:r>
      <w:r w:rsidR="000C38D8" w:rsidRPr="003C51CA">
        <w:rPr>
          <w:rFonts w:ascii="Tahoma" w:hAnsi="Tahoma" w:cs="Tahoma"/>
          <w:sz w:val="22"/>
          <w:szCs w:val="22"/>
        </w:rPr>
        <w:t>Bootstrap</w:t>
      </w:r>
      <w:r w:rsidR="007E5AB1" w:rsidRPr="003C51CA">
        <w:rPr>
          <w:rFonts w:ascii="Tahoma" w:hAnsi="Tahoma" w:cs="Tahoma"/>
          <w:sz w:val="22"/>
          <w:szCs w:val="22"/>
        </w:rPr>
        <w:t>,</w:t>
      </w:r>
      <w:r w:rsidR="000C38D8">
        <w:rPr>
          <w:rFonts w:ascii="Tahoma" w:hAnsi="Tahoma" w:cs="Tahoma"/>
          <w:sz w:val="22"/>
          <w:szCs w:val="22"/>
        </w:rPr>
        <w:t xml:space="preserve"> </w:t>
      </w:r>
      <w:r>
        <w:rPr>
          <w:rFonts w:ascii="Tahoma" w:hAnsi="Tahoma" w:cs="Tahoma"/>
          <w:sz w:val="22"/>
          <w:szCs w:val="22"/>
        </w:rPr>
        <w:t>JqueryMobile</w:t>
      </w:r>
      <w:r w:rsidR="007E5AB1" w:rsidRPr="003C51CA">
        <w:rPr>
          <w:rFonts w:ascii="Tahoma" w:hAnsi="Tahoma" w:cs="Tahoma"/>
          <w:sz w:val="22"/>
          <w:szCs w:val="22"/>
        </w:rPr>
        <w:t>,</w:t>
      </w:r>
      <w:r w:rsidR="000C38D8">
        <w:rPr>
          <w:rFonts w:ascii="Tahoma" w:hAnsi="Tahoma" w:cs="Tahoma"/>
          <w:sz w:val="22"/>
          <w:szCs w:val="22"/>
        </w:rPr>
        <w:t xml:space="preserve"> </w:t>
      </w:r>
      <w:r w:rsidR="007E5AB1" w:rsidRPr="003C51CA">
        <w:rPr>
          <w:rFonts w:ascii="Tahoma" w:hAnsi="Tahoma" w:cs="Tahoma"/>
          <w:sz w:val="22"/>
          <w:szCs w:val="22"/>
        </w:rPr>
        <w:t>KnockoutJS,</w:t>
      </w:r>
      <w:r w:rsidR="000C38D8">
        <w:rPr>
          <w:rFonts w:ascii="Tahoma" w:hAnsi="Tahoma" w:cs="Tahoma"/>
          <w:sz w:val="22"/>
          <w:szCs w:val="22"/>
        </w:rPr>
        <w:t xml:space="preserve"> </w:t>
      </w:r>
      <w:r w:rsidR="007E5AB1" w:rsidRPr="003C51CA">
        <w:rPr>
          <w:rFonts w:ascii="Tahoma" w:hAnsi="Tahoma" w:cs="Tahoma"/>
          <w:sz w:val="22"/>
          <w:szCs w:val="22"/>
        </w:rPr>
        <w:t>J</w:t>
      </w:r>
      <w:r w:rsidR="003C51CA">
        <w:rPr>
          <w:rFonts w:ascii="Tahoma" w:hAnsi="Tahoma" w:cs="Tahoma"/>
          <w:sz w:val="22"/>
          <w:szCs w:val="22"/>
        </w:rPr>
        <w:t>Q</w:t>
      </w:r>
      <w:r w:rsidR="007E5AB1" w:rsidRPr="003C51CA">
        <w:rPr>
          <w:rFonts w:ascii="Tahoma" w:hAnsi="Tahoma" w:cs="Tahoma"/>
          <w:sz w:val="22"/>
          <w:szCs w:val="22"/>
        </w:rPr>
        <w:t xml:space="preserve">uery                                           </w:t>
      </w:r>
    </w:p>
    <w:p w:rsidR="007E5AB1" w:rsidRDefault="00762376" w:rsidP="00F009BD">
      <w:pPr>
        <w:spacing w:line="360" w:lineRule="auto"/>
        <w:ind w:left="0" w:firstLine="0"/>
        <w:jc w:val="left"/>
        <w:rPr>
          <w:rFonts w:ascii="Tahoma" w:hAnsi="Tahoma" w:cs="Tahoma"/>
          <w:sz w:val="22"/>
          <w:szCs w:val="22"/>
        </w:rPr>
      </w:pPr>
      <w:r w:rsidRPr="003C51CA">
        <w:rPr>
          <w:rFonts w:ascii="Tahoma" w:hAnsi="Tahoma" w:cs="Tahoma"/>
          <w:sz w:val="22"/>
          <w:szCs w:val="22"/>
        </w:rPr>
        <w:t>Database</w:t>
      </w:r>
      <w:r w:rsidR="003C51CA" w:rsidRPr="003C51CA">
        <w:rPr>
          <w:rFonts w:ascii="Tahoma" w:hAnsi="Tahoma" w:cs="Tahoma"/>
          <w:sz w:val="22"/>
          <w:szCs w:val="22"/>
        </w:rPr>
        <w:tab/>
      </w:r>
      <w:r w:rsidR="003C51CA" w:rsidRPr="003C51CA">
        <w:rPr>
          <w:rFonts w:ascii="Tahoma" w:hAnsi="Tahoma" w:cs="Tahoma"/>
          <w:sz w:val="22"/>
          <w:szCs w:val="22"/>
        </w:rPr>
        <w:tab/>
      </w:r>
      <w:r w:rsidR="003C51CA" w:rsidRPr="003C51CA">
        <w:rPr>
          <w:rFonts w:ascii="Tahoma" w:hAnsi="Tahoma" w:cs="Tahoma"/>
          <w:sz w:val="22"/>
          <w:szCs w:val="22"/>
        </w:rPr>
        <w:tab/>
      </w:r>
      <w:r w:rsidR="003C51CA" w:rsidRPr="003C51CA">
        <w:rPr>
          <w:rFonts w:ascii="Tahoma" w:hAnsi="Tahoma" w:cs="Tahoma"/>
          <w:sz w:val="22"/>
          <w:szCs w:val="22"/>
        </w:rPr>
        <w:tab/>
      </w:r>
      <w:r w:rsidR="003C51CA" w:rsidRPr="003C51CA">
        <w:rPr>
          <w:rFonts w:ascii="Tahoma" w:hAnsi="Tahoma" w:cs="Tahoma"/>
          <w:sz w:val="22"/>
          <w:szCs w:val="22"/>
        </w:rPr>
        <w:tab/>
      </w:r>
      <w:r w:rsidR="003C51CA" w:rsidRPr="003C51CA">
        <w:rPr>
          <w:rFonts w:ascii="Tahoma" w:hAnsi="Tahoma" w:cs="Tahoma"/>
          <w:sz w:val="22"/>
          <w:szCs w:val="22"/>
        </w:rPr>
        <w:tab/>
      </w:r>
      <w:r w:rsidR="003C51CA" w:rsidRPr="003C51CA">
        <w:rPr>
          <w:rFonts w:ascii="Tahoma" w:hAnsi="Tahoma" w:cs="Tahoma"/>
          <w:sz w:val="22"/>
          <w:szCs w:val="22"/>
        </w:rPr>
        <w:tab/>
      </w:r>
      <w:r w:rsidR="003C51CA" w:rsidRPr="003C51CA">
        <w:rPr>
          <w:rFonts w:ascii="Tahoma" w:hAnsi="Tahoma" w:cs="Tahoma"/>
          <w:sz w:val="22"/>
          <w:szCs w:val="22"/>
        </w:rPr>
        <w:tab/>
      </w:r>
      <w:r w:rsidR="003C51CA" w:rsidRPr="003C51CA">
        <w:rPr>
          <w:rFonts w:ascii="Tahoma" w:hAnsi="Tahoma" w:cs="Tahoma"/>
          <w:sz w:val="22"/>
          <w:szCs w:val="22"/>
        </w:rPr>
        <w:tab/>
      </w:r>
      <w:r w:rsidR="003C51CA" w:rsidRPr="003C51CA">
        <w:rPr>
          <w:rFonts w:ascii="Tahoma" w:hAnsi="Tahoma" w:cs="Tahoma"/>
          <w:sz w:val="22"/>
          <w:szCs w:val="22"/>
        </w:rPr>
        <w:tab/>
      </w:r>
      <w:r w:rsidR="003C51CA" w:rsidRPr="003C51CA">
        <w:rPr>
          <w:rFonts w:ascii="Tahoma" w:hAnsi="Tahoma" w:cs="Tahoma"/>
          <w:sz w:val="22"/>
          <w:szCs w:val="22"/>
        </w:rPr>
        <w:tab/>
      </w:r>
      <w:r w:rsidR="003C51CA" w:rsidRPr="003C51CA">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Pr="003C51CA">
        <w:rPr>
          <w:rFonts w:ascii="Tahoma" w:hAnsi="Tahoma" w:cs="Tahoma"/>
          <w:sz w:val="22"/>
          <w:szCs w:val="22"/>
        </w:rPr>
        <w:t>:</w:t>
      </w:r>
      <w:r w:rsidRPr="003C51CA">
        <w:rPr>
          <w:rFonts w:ascii="Tahoma" w:hAnsi="Tahoma" w:cs="Tahoma"/>
          <w:sz w:val="22"/>
          <w:szCs w:val="22"/>
        </w:rPr>
        <w:tab/>
      </w:r>
      <w:r w:rsidR="003C51CA" w:rsidRPr="003C51CA">
        <w:rPr>
          <w:rFonts w:ascii="Tahoma" w:hAnsi="Tahoma" w:cs="Tahoma"/>
          <w:sz w:val="22"/>
          <w:szCs w:val="22"/>
        </w:rPr>
        <w:tab/>
      </w:r>
      <w:r w:rsidR="007E5AB1" w:rsidRPr="003C51CA">
        <w:rPr>
          <w:rFonts w:ascii="Tahoma" w:hAnsi="Tahoma" w:cs="Tahoma"/>
          <w:sz w:val="22"/>
          <w:szCs w:val="22"/>
        </w:rPr>
        <w:t xml:space="preserve">Oracle 9i, </w:t>
      </w:r>
      <w:r w:rsidR="00C17EA6">
        <w:rPr>
          <w:rFonts w:ascii="Tahoma" w:hAnsi="Tahoma" w:cs="Tahoma"/>
          <w:sz w:val="22"/>
          <w:szCs w:val="22"/>
        </w:rPr>
        <w:t xml:space="preserve">MySQL, </w:t>
      </w:r>
      <w:r w:rsidR="007E5AB1" w:rsidRPr="003C51CA">
        <w:rPr>
          <w:rFonts w:ascii="Tahoma" w:hAnsi="Tahoma" w:cs="Tahoma"/>
          <w:sz w:val="22"/>
          <w:szCs w:val="22"/>
        </w:rPr>
        <w:t>SQL Server 2005</w:t>
      </w:r>
    </w:p>
    <w:p w:rsidR="003C51CA" w:rsidRDefault="003C51CA" w:rsidP="00F009BD">
      <w:pPr>
        <w:spacing w:line="360" w:lineRule="auto"/>
        <w:ind w:left="0" w:firstLine="0"/>
        <w:jc w:val="left"/>
        <w:rPr>
          <w:rFonts w:ascii="Tahoma" w:hAnsi="Tahoma" w:cs="Tahoma"/>
          <w:sz w:val="22"/>
          <w:szCs w:val="22"/>
        </w:rPr>
      </w:pPr>
      <w:r>
        <w:rPr>
          <w:rFonts w:ascii="Tahoma" w:hAnsi="Tahoma" w:cs="Tahoma"/>
          <w:sz w:val="22"/>
          <w:szCs w:val="22"/>
        </w:rPr>
        <w:t>Version Control</w:t>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ascii="Tahoma" w:hAnsi="Tahoma" w:cs="Tahoma"/>
          <w:sz w:val="22"/>
          <w:szCs w:val="22"/>
        </w:rPr>
        <w:tab/>
        <w:t>SVN, Git</w:t>
      </w:r>
    </w:p>
    <w:p w:rsidR="00F009BD" w:rsidRDefault="00F009BD" w:rsidP="00F009BD">
      <w:pPr>
        <w:spacing w:line="360" w:lineRule="auto"/>
        <w:ind w:left="0" w:firstLine="0"/>
        <w:jc w:val="left"/>
        <w:rPr>
          <w:rFonts w:ascii="Tahoma" w:hAnsi="Tahoma" w:cs="Tahoma"/>
          <w:sz w:val="22"/>
          <w:szCs w:val="22"/>
        </w:rPr>
      </w:pPr>
      <w:r>
        <w:rPr>
          <w:rFonts w:ascii="Tahoma" w:hAnsi="Tahoma" w:cs="Tahoma"/>
          <w:sz w:val="22"/>
          <w:szCs w:val="22"/>
        </w:rPr>
        <w:t>Web Services</w:t>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sidR="00E10B84">
        <w:rPr>
          <w:rFonts w:ascii="Tahoma" w:hAnsi="Tahoma" w:cs="Tahoma"/>
          <w:sz w:val="22"/>
          <w:szCs w:val="22"/>
        </w:rPr>
        <w:tab/>
      </w:r>
      <w:r>
        <w:rPr>
          <w:rFonts w:ascii="Tahoma" w:hAnsi="Tahoma" w:cs="Tahoma"/>
          <w:sz w:val="22"/>
          <w:szCs w:val="22"/>
        </w:rPr>
        <w:t xml:space="preserve">: </w:t>
      </w:r>
      <w:r>
        <w:rPr>
          <w:rFonts w:ascii="Tahoma" w:hAnsi="Tahoma" w:cs="Tahoma"/>
          <w:sz w:val="22"/>
          <w:szCs w:val="22"/>
        </w:rPr>
        <w:tab/>
        <w:t>SOAP, Restful</w:t>
      </w:r>
    </w:p>
    <w:p w:rsidR="00F009BD" w:rsidRDefault="00F009BD" w:rsidP="008A3203">
      <w:pPr>
        <w:ind w:left="0" w:firstLine="0"/>
        <w:rPr>
          <w:rFonts w:ascii="Tahoma" w:hAnsi="Tahoma" w:cs="Tahoma"/>
          <w:b/>
          <w:bCs/>
          <w:color w:val="000000"/>
          <w:sz w:val="28"/>
        </w:rPr>
      </w:pPr>
    </w:p>
    <w:p w:rsidR="00C17EA6" w:rsidRDefault="00C17EA6" w:rsidP="008A3203">
      <w:pPr>
        <w:ind w:left="0" w:firstLine="0"/>
        <w:rPr>
          <w:rFonts w:ascii="Tahoma" w:hAnsi="Tahoma" w:cs="Tahoma"/>
          <w:b/>
          <w:bCs/>
          <w:color w:val="000000"/>
          <w:sz w:val="28"/>
        </w:rPr>
      </w:pPr>
    </w:p>
    <w:p w:rsidR="00C17EA6" w:rsidRDefault="00C17EA6" w:rsidP="008A3203">
      <w:pPr>
        <w:ind w:left="0" w:firstLine="0"/>
        <w:rPr>
          <w:rFonts w:ascii="Tahoma" w:hAnsi="Tahoma" w:cs="Tahoma"/>
          <w:b/>
          <w:bCs/>
          <w:color w:val="000000"/>
          <w:sz w:val="28"/>
        </w:rPr>
      </w:pPr>
    </w:p>
    <w:p w:rsidR="007E5AB1" w:rsidRPr="003C51CA" w:rsidRDefault="007E5AB1" w:rsidP="008A3203">
      <w:pPr>
        <w:ind w:left="0" w:firstLine="0"/>
        <w:rPr>
          <w:rFonts w:ascii="Tahoma" w:hAnsi="Tahoma" w:cs="Tahoma"/>
        </w:rPr>
      </w:pPr>
      <w:r w:rsidRPr="003C51CA">
        <w:rPr>
          <w:rFonts w:ascii="Tahoma" w:hAnsi="Tahoma" w:cs="Tahoma"/>
          <w:b/>
          <w:bCs/>
          <w:color w:val="000000"/>
          <w:sz w:val="28"/>
        </w:rPr>
        <w:t>Educational Qualifications</w:t>
      </w:r>
    </w:p>
    <w:p w:rsidR="007E5AB1" w:rsidRPr="003C51CA" w:rsidRDefault="007E5AB1">
      <w:pPr>
        <w:pStyle w:val="Heading1"/>
        <w:tabs>
          <w:tab w:val="clear" w:pos="0"/>
        </w:tabs>
        <w:ind w:left="0" w:firstLine="0"/>
        <w:rPr>
          <w:rFonts w:ascii="Tahoma" w:hAnsi="Tahoma" w:cs="Tahoma"/>
        </w:rPr>
      </w:pPr>
    </w:p>
    <w:tbl>
      <w:tblPr>
        <w:tblW w:w="0" w:type="auto"/>
        <w:tblInd w:w="188" w:type="dxa"/>
        <w:tblLayout w:type="fixed"/>
        <w:tblLook w:val="0000" w:firstRow="0" w:lastRow="0" w:firstColumn="0" w:lastColumn="0" w:noHBand="0" w:noVBand="0"/>
      </w:tblPr>
      <w:tblGrid>
        <w:gridCol w:w="5308"/>
        <w:gridCol w:w="3196"/>
      </w:tblGrid>
      <w:tr w:rsidR="007E5AB1" w:rsidRPr="003C51CA">
        <w:trPr>
          <w:trHeight w:val="267"/>
        </w:trPr>
        <w:tc>
          <w:tcPr>
            <w:tcW w:w="5308" w:type="dxa"/>
            <w:tcBorders>
              <w:top w:val="single" w:sz="4" w:space="0" w:color="000000"/>
              <w:left w:val="single" w:sz="4" w:space="0" w:color="000000"/>
            </w:tcBorders>
            <w:shd w:val="clear" w:color="auto" w:fill="FFFFFF"/>
            <w:vAlign w:val="center"/>
          </w:tcPr>
          <w:p w:rsidR="007E5AB1" w:rsidRPr="003C51CA" w:rsidRDefault="007E5AB1" w:rsidP="003C51CA">
            <w:pPr>
              <w:snapToGrid w:val="0"/>
              <w:spacing w:line="360" w:lineRule="auto"/>
              <w:ind w:left="360" w:firstLine="0"/>
              <w:rPr>
                <w:rFonts w:ascii="Tahoma" w:hAnsi="Tahoma" w:cs="Tahoma"/>
                <w:bCs/>
                <w:color w:val="000000"/>
                <w:sz w:val="22"/>
                <w:szCs w:val="22"/>
              </w:rPr>
            </w:pPr>
            <w:r w:rsidRPr="003C51CA">
              <w:rPr>
                <w:rFonts w:ascii="Tahoma" w:hAnsi="Tahoma" w:cs="Tahoma"/>
                <w:b/>
                <w:bCs/>
                <w:color w:val="000000"/>
                <w:sz w:val="22"/>
                <w:szCs w:val="22"/>
              </w:rPr>
              <w:t>Master of Computer Application</w:t>
            </w:r>
          </w:p>
        </w:tc>
        <w:tc>
          <w:tcPr>
            <w:tcW w:w="3196" w:type="dxa"/>
            <w:tcBorders>
              <w:top w:val="single" w:sz="4" w:space="0" w:color="000000"/>
              <w:left w:val="single" w:sz="4" w:space="0" w:color="000000"/>
              <w:right w:val="single" w:sz="4" w:space="0" w:color="000000"/>
            </w:tcBorders>
            <w:shd w:val="clear" w:color="auto" w:fill="FFFFFF"/>
            <w:vAlign w:val="center"/>
          </w:tcPr>
          <w:p w:rsidR="007E5AB1" w:rsidRPr="003C51CA" w:rsidRDefault="007E5AB1" w:rsidP="003C51CA">
            <w:pPr>
              <w:snapToGrid w:val="0"/>
              <w:spacing w:line="360" w:lineRule="auto"/>
              <w:ind w:left="0" w:firstLine="0"/>
              <w:rPr>
                <w:rFonts w:ascii="Tahoma" w:hAnsi="Tahoma" w:cs="Tahoma"/>
                <w:color w:val="000000"/>
                <w:sz w:val="22"/>
                <w:szCs w:val="22"/>
              </w:rPr>
            </w:pPr>
            <w:r w:rsidRPr="003C51CA">
              <w:rPr>
                <w:rFonts w:ascii="Tahoma" w:hAnsi="Tahoma" w:cs="Tahoma"/>
                <w:bCs/>
                <w:color w:val="000000"/>
                <w:sz w:val="22"/>
                <w:szCs w:val="22"/>
              </w:rPr>
              <w:t>2004-2007</w:t>
            </w:r>
          </w:p>
        </w:tc>
      </w:tr>
      <w:tr w:rsidR="007E5AB1" w:rsidRPr="003C51CA">
        <w:trPr>
          <w:trHeight w:val="267"/>
        </w:trPr>
        <w:tc>
          <w:tcPr>
            <w:tcW w:w="5308" w:type="dxa"/>
            <w:tcBorders>
              <w:left w:val="single" w:sz="4" w:space="0" w:color="000000"/>
              <w:bottom w:val="single" w:sz="4" w:space="0" w:color="000000"/>
            </w:tcBorders>
            <w:shd w:val="clear" w:color="auto" w:fill="FFFFFF"/>
            <w:vAlign w:val="center"/>
          </w:tcPr>
          <w:p w:rsidR="007E5AB1" w:rsidRPr="003C51CA" w:rsidRDefault="007E5AB1" w:rsidP="003C51CA">
            <w:pPr>
              <w:snapToGrid w:val="0"/>
              <w:spacing w:line="360" w:lineRule="auto"/>
              <w:ind w:left="360" w:firstLine="0"/>
              <w:rPr>
                <w:rFonts w:ascii="Tahoma" w:hAnsi="Tahoma" w:cs="Tahoma"/>
                <w:sz w:val="22"/>
                <w:szCs w:val="22"/>
              </w:rPr>
            </w:pPr>
            <w:r w:rsidRPr="003C51CA">
              <w:rPr>
                <w:rFonts w:ascii="Tahoma" w:hAnsi="Tahoma" w:cs="Tahoma"/>
                <w:color w:val="000000"/>
                <w:sz w:val="22"/>
                <w:szCs w:val="22"/>
              </w:rPr>
              <w:t>Bharathiar University, Coimbatore.</w:t>
            </w:r>
          </w:p>
        </w:tc>
        <w:tc>
          <w:tcPr>
            <w:tcW w:w="3196" w:type="dxa"/>
            <w:tcBorders>
              <w:left w:val="single" w:sz="4" w:space="0" w:color="000000"/>
              <w:bottom w:val="single" w:sz="4" w:space="0" w:color="000000"/>
              <w:right w:val="single" w:sz="4" w:space="0" w:color="000000"/>
            </w:tcBorders>
            <w:shd w:val="clear" w:color="auto" w:fill="FFFFFF"/>
            <w:vAlign w:val="bottom"/>
          </w:tcPr>
          <w:p w:rsidR="007E5AB1" w:rsidRPr="003C51CA" w:rsidRDefault="007E5AB1" w:rsidP="003C51CA">
            <w:pPr>
              <w:snapToGrid w:val="0"/>
              <w:spacing w:line="360" w:lineRule="auto"/>
              <w:ind w:left="0" w:firstLine="0"/>
              <w:rPr>
                <w:rFonts w:ascii="Tahoma" w:hAnsi="Tahoma" w:cs="Tahoma"/>
                <w:sz w:val="22"/>
                <w:szCs w:val="22"/>
              </w:rPr>
            </w:pPr>
          </w:p>
        </w:tc>
      </w:tr>
      <w:tr w:rsidR="007E5AB1" w:rsidRPr="003C51CA">
        <w:trPr>
          <w:trHeight w:val="267"/>
        </w:trPr>
        <w:tc>
          <w:tcPr>
            <w:tcW w:w="5308" w:type="dxa"/>
            <w:tcBorders>
              <w:left w:val="single" w:sz="4" w:space="0" w:color="000000"/>
            </w:tcBorders>
            <w:shd w:val="clear" w:color="auto" w:fill="FFFFFF"/>
            <w:vAlign w:val="center"/>
          </w:tcPr>
          <w:p w:rsidR="007E5AB1" w:rsidRPr="003C51CA" w:rsidRDefault="007E5AB1" w:rsidP="003C51CA">
            <w:pPr>
              <w:snapToGrid w:val="0"/>
              <w:spacing w:line="360" w:lineRule="auto"/>
              <w:ind w:left="360" w:firstLine="0"/>
              <w:rPr>
                <w:rFonts w:ascii="Tahoma" w:hAnsi="Tahoma" w:cs="Tahoma"/>
                <w:color w:val="000000"/>
                <w:sz w:val="22"/>
                <w:szCs w:val="22"/>
              </w:rPr>
            </w:pPr>
            <w:r w:rsidRPr="003C51CA">
              <w:rPr>
                <w:rFonts w:ascii="Tahoma" w:hAnsi="Tahoma" w:cs="Tahoma"/>
                <w:b/>
                <w:bCs/>
                <w:color w:val="000000"/>
                <w:sz w:val="22"/>
                <w:szCs w:val="22"/>
              </w:rPr>
              <w:t>Bachelor of Computer Application</w:t>
            </w:r>
          </w:p>
        </w:tc>
        <w:tc>
          <w:tcPr>
            <w:tcW w:w="3196" w:type="dxa"/>
            <w:tcBorders>
              <w:left w:val="single" w:sz="4" w:space="0" w:color="000000"/>
              <w:right w:val="single" w:sz="4" w:space="0" w:color="000000"/>
            </w:tcBorders>
            <w:shd w:val="clear" w:color="auto" w:fill="FFFFFF"/>
            <w:vAlign w:val="center"/>
          </w:tcPr>
          <w:p w:rsidR="007E5AB1" w:rsidRPr="003C51CA" w:rsidRDefault="007E5AB1" w:rsidP="003C51CA">
            <w:pPr>
              <w:snapToGrid w:val="0"/>
              <w:spacing w:line="360" w:lineRule="auto"/>
              <w:ind w:left="0" w:firstLine="0"/>
              <w:rPr>
                <w:rFonts w:ascii="Tahoma" w:hAnsi="Tahoma" w:cs="Tahoma"/>
                <w:color w:val="000000"/>
                <w:sz w:val="22"/>
                <w:szCs w:val="22"/>
              </w:rPr>
            </w:pPr>
            <w:r w:rsidRPr="003C51CA">
              <w:rPr>
                <w:rFonts w:ascii="Tahoma" w:hAnsi="Tahoma" w:cs="Tahoma"/>
                <w:color w:val="000000"/>
                <w:sz w:val="22"/>
                <w:szCs w:val="22"/>
              </w:rPr>
              <w:t>2001-2004</w:t>
            </w:r>
          </w:p>
        </w:tc>
      </w:tr>
      <w:tr w:rsidR="007E5AB1" w:rsidRPr="003C51CA">
        <w:trPr>
          <w:trHeight w:val="267"/>
        </w:trPr>
        <w:tc>
          <w:tcPr>
            <w:tcW w:w="5308" w:type="dxa"/>
            <w:tcBorders>
              <w:left w:val="single" w:sz="4" w:space="0" w:color="000000"/>
              <w:bottom w:val="single" w:sz="4" w:space="0" w:color="000000"/>
            </w:tcBorders>
            <w:shd w:val="clear" w:color="auto" w:fill="FFFFFF"/>
            <w:vAlign w:val="center"/>
          </w:tcPr>
          <w:p w:rsidR="007E5AB1" w:rsidRPr="003C51CA" w:rsidRDefault="007E5AB1" w:rsidP="003C51CA">
            <w:pPr>
              <w:snapToGrid w:val="0"/>
              <w:spacing w:line="360" w:lineRule="auto"/>
              <w:ind w:left="360" w:firstLine="0"/>
              <w:rPr>
                <w:rFonts w:ascii="Tahoma" w:hAnsi="Tahoma" w:cs="Tahoma"/>
                <w:sz w:val="22"/>
                <w:szCs w:val="22"/>
              </w:rPr>
            </w:pPr>
            <w:r w:rsidRPr="003C51CA">
              <w:rPr>
                <w:rFonts w:ascii="Tahoma" w:hAnsi="Tahoma" w:cs="Tahoma"/>
                <w:color w:val="000000"/>
                <w:sz w:val="22"/>
                <w:szCs w:val="22"/>
              </w:rPr>
              <w:t>Bharathiar University, Coimbatore.</w:t>
            </w:r>
          </w:p>
        </w:tc>
        <w:tc>
          <w:tcPr>
            <w:tcW w:w="3196" w:type="dxa"/>
            <w:tcBorders>
              <w:left w:val="single" w:sz="4" w:space="0" w:color="000000"/>
              <w:bottom w:val="single" w:sz="4" w:space="0" w:color="000000"/>
              <w:right w:val="single" w:sz="4" w:space="0" w:color="000000"/>
            </w:tcBorders>
            <w:shd w:val="clear" w:color="auto" w:fill="FFFFFF"/>
            <w:vAlign w:val="bottom"/>
          </w:tcPr>
          <w:p w:rsidR="007E5AB1" w:rsidRPr="003C51CA" w:rsidRDefault="007E5AB1" w:rsidP="003C51CA">
            <w:pPr>
              <w:snapToGrid w:val="0"/>
              <w:spacing w:line="360" w:lineRule="auto"/>
              <w:ind w:left="0" w:firstLine="0"/>
              <w:rPr>
                <w:rFonts w:ascii="Tahoma" w:hAnsi="Tahoma" w:cs="Tahoma"/>
                <w:sz w:val="22"/>
                <w:szCs w:val="22"/>
              </w:rPr>
            </w:pPr>
          </w:p>
        </w:tc>
      </w:tr>
    </w:tbl>
    <w:p w:rsidR="007E5AB1" w:rsidRPr="003C51CA" w:rsidRDefault="007E5AB1">
      <w:pPr>
        <w:ind w:left="0" w:firstLine="0"/>
        <w:rPr>
          <w:rFonts w:ascii="Tahoma" w:hAnsi="Tahoma" w:cs="Tahoma"/>
        </w:rPr>
      </w:pPr>
    </w:p>
    <w:p w:rsidR="007E5AB1" w:rsidRDefault="007E5AB1">
      <w:pPr>
        <w:ind w:left="0" w:firstLine="0"/>
        <w:rPr>
          <w:rFonts w:ascii="Tahoma" w:hAnsi="Tahoma" w:cs="Tahoma"/>
          <w:b/>
          <w:bCs/>
          <w:color w:val="17365D"/>
          <w:sz w:val="28"/>
        </w:rPr>
      </w:pPr>
    </w:p>
    <w:p w:rsidR="002365E2" w:rsidRDefault="002365E2">
      <w:pPr>
        <w:ind w:left="0" w:firstLine="0"/>
        <w:rPr>
          <w:rFonts w:ascii="Tahoma" w:hAnsi="Tahoma" w:cs="Tahoma"/>
          <w:b/>
          <w:bCs/>
          <w:color w:val="17365D"/>
          <w:sz w:val="28"/>
        </w:rPr>
      </w:pPr>
    </w:p>
    <w:p w:rsidR="002365E2" w:rsidRPr="003C51CA" w:rsidRDefault="002365E2">
      <w:pPr>
        <w:ind w:left="0" w:firstLine="0"/>
        <w:rPr>
          <w:rFonts w:ascii="Tahoma" w:hAnsi="Tahoma" w:cs="Tahoma"/>
          <w:b/>
          <w:bCs/>
          <w:color w:val="000000"/>
          <w:sz w:val="28"/>
        </w:rPr>
      </w:pPr>
    </w:p>
    <w:p w:rsidR="007E5AB1" w:rsidRPr="003C51CA" w:rsidRDefault="007E5AB1">
      <w:pPr>
        <w:ind w:left="0" w:firstLine="0"/>
        <w:rPr>
          <w:rFonts w:ascii="Tahoma" w:hAnsi="Tahoma" w:cs="Tahoma"/>
        </w:rPr>
      </w:pPr>
      <w:r w:rsidRPr="003C51CA">
        <w:rPr>
          <w:rFonts w:ascii="Tahoma" w:hAnsi="Tahoma" w:cs="Tahoma"/>
          <w:b/>
          <w:bCs/>
          <w:color w:val="000000"/>
          <w:sz w:val="28"/>
        </w:rPr>
        <w:t>Professional Experience</w:t>
      </w:r>
    </w:p>
    <w:p w:rsidR="007E5AB1" w:rsidRPr="003C51CA" w:rsidRDefault="007E5AB1">
      <w:pPr>
        <w:ind w:left="0" w:firstLine="0"/>
        <w:rPr>
          <w:rFonts w:ascii="Tahoma" w:hAnsi="Tahoma" w:cs="Tahoma"/>
        </w:rPr>
      </w:pPr>
    </w:p>
    <w:p w:rsidR="003C51CA" w:rsidRDefault="00EF76DF" w:rsidP="00122170">
      <w:pPr>
        <w:widowControl w:val="0"/>
        <w:tabs>
          <w:tab w:val="left" w:pos="0"/>
        </w:tabs>
        <w:autoSpaceDE w:val="0"/>
        <w:spacing w:line="360" w:lineRule="auto"/>
        <w:ind w:left="0" w:firstLine="0"/>
        <w:jc w:val="left"/>
        <w:rPr>
          <w:rFonts w:ascii="Tahoma" w:hAnsi="Tahoma" w:cs="Tahoma"/>
          <w:b/>
          <w:sz w:val="22"/>
          <w:szCs w:val="22"/>
        </w:rPr>
      </w:pPr>
      <w:r w:rsidRPr="00EF76DF">
        <w:rPr>
          <w:rFonts w:ascii="Tahoma" w:hAnsi="Tahoma" w:cs="Tahoma"/>
          <w:b/>
          <w:sz w:val="22"/>
          <w:szCs w:val="22"/>
        </w:rPr>
        <w:t>Senior</w:t>
      </w:r>
      <w:r>
        <w:rPr>
          <w:rFonts w:ascii="Tahoma" w:hAnsi="Tahoma" w:cs="Tahoma"/>
          <w:b/>
          <w:sz w:val="22"/>
          <w:szCs w:val="22"/>
        </w:rPr>
        <w:t xml:space="preserve"> S</w:t>
      </w:r>
      <w:r w:rsidRPr="00EF76DF">
        <w:rPr>
          <w:rFonts w:ascii="Tahoma" w:hAnsi="Tahoma" w:cs="Tahoma"/>
          <w:b/>
          <w:sz w:val="22"/>
          <w:szCs w:val="22"/>
        </w:rPr>
        <w:t xml:space="preserve">oftware </w:t>
      </w:r>
      <w:r>
        <w:rPr>
          <w:rFonts w:ascii="Tahoma" w:hAnsi="Tahoma" w:cs="Tahoma"/>
          <w:b/>
          <w:sz w:val="22"/>
          <w:szCs w:val="22"/>
        </w:rPr>
        <w:t>E</w:t>
      </w:r>
      <w:r w:rsidRPr="00EF76DF">
        <w:rPr>
          <w:rFonts w:ascii="Tahoma" w:hAnsi="Tahoma" w:cs="Tahoma"/>
          <w:b/>
          <w:sz w:val="22"/>
          <w:szCs w:val="22"/>
        </w:rPr>
        <w:t>ngineer</w:t>
      </w:r>
      <w:r w:rsidRPr="002365E2">
        <w:rPr>
          <w:rFonts w:ascii="Tahoma" w:hAnsi="Tahoma" w:cs="Tahoma"/>
          <w:b/>
          <w:sz w:val="22"/>
          <w:szCs w:val="22"/>
        </w:rPr>
        <w:t>-</w:t>
      </w:r>
      <w:r w:rsidR="00471CA1" w:rsidRPr="002365E2">
        <w:rPr>
          <w:rFonts w:ascii="Tahoma" w:hAnsi="Tahoma" w:cs="Tahoma"/>
          <w:b/>
          <w:bCs/>
          <w:sz w:val="22"/>
          <w:szCs w:val="22"/>
        </w:rPr>
        <w:t>October 2014</w:t>
      </w:r>
      <w:r w:rsidR="003C51CA" w:rsidRPr="002365E2">
        <w:rPr>
          <w:rFonts w:ascii="Tahoma" w:hAnsi="Tahoma" w:cs="Tahoma"/>
          <w:b/>
          <w:bCs/>
          <w:sz w:val="22"/>
          <w:szCs w:val="22"/>
        </w:rPr>
        <w:t xml:space="preserve"> to Preset</w:t>
      </w:r>
    </w:p>
    <w:p w:rsidR="003C51CA" w:rsidRDefault="00081BDB" w:rsidP="00122170">
      <w:pPr>
        <w:widowControl w:val="0"/>
        <w:tabs>
          <w:tab w:val="left" w:pos="0"/>
        </w:tabs>
        <w:autoSpaceDE w:val="0"/>
        <w:spacing w:line="360" w:lineRule="auto"/>
        <w:ind w:left="0" w:firstLine="0"/>
        <w:jc w:val="left"/>
        <w:rPr>
          <w:rFonts w:ascii="Tahoma" w:hAnsi="Tahoma" w:cs="Tahoma"/>
          <w:bCs/>
          <w:sz w:val="22"/>
          <w:szCs w:val="22"/>
        </w:rPr>
      </w:pPr>
      <w:r w:rsidRPr="00081BDB">
        <w:rPr>
          <w:rFonts w:ascii="Tahoma" w:hAnsi="Tahoma" w:cs="Tahoma"/>
          <w:bCs/>
          <w:sz w:val="22"/>
          <w:szCs w:val="22"/>
        </w:rPr>
        <w:t xml:space="preserve">FIS Global Business Solutions India </w:t>
      </w:r>
      <w:r w:rsidR="00732D53">
        <w:rPr>
          <w:rFonts w:ascii="Tahoma" w:hAnsi="Tahoma" w:cs="Tahoma"/>
          <w:bCs/>
          <w:sz w:val="22"/>
          <w:szCs w:val="22"/>
        </w:rPr>
        <w:t>(</w:t>
      </w:r>
      <w:r w:rsidR="00732D53" w:rsidRPr="00732D53">
        <w:rPr>
          <w:rFonts w:ascii="Tahoma" w:hAnsi="Tahoma" w:cs="Tahoma"/>
          <w:bCs/>
          <w:sz w:val="22"/>
          <w:szCs w:val="22"/>
        </w:rPr>
        <w:t>P</w:t>
      </w:r>
      <w:r w:rsidR="00732D53">
        <w:rPr>
          <w:rFonts w:ascii="Tahoma" w:hAnsi="Tahoma" w:cs="Tahoma"/>
          <w:bCs/>
          <w:sz w:val="22"/>
          <w:szCs w:val="22"/>
        </w:rPr>
        <w:t>)</w:t>
      </w:r>
      <w:r w:rsidR="00732D53" w:rsidRPr="00732D53">
        <w:rPr>
          <w:rFonts w:ascii="Tahoma" w:hAnsi="Tahoma" w:cs="Tahoma"/>
          <w:bCs/>
          <w:sz w:val="22"/>
          <w:szCs w:val="22"/>
        </w:rPr>
        <w:t xml:space="preserve"> Ltd</w:t>
      </w:r>
      <w:r w:rsidR="007E5AB1" w:rsidRPr="003C51CA">
        <w:rPr>
          <w:rFonts w:ascii="Tahoma" w:hAnsi="Tahoma" w:cs="Tahoma"/>
          <w:bCs/>
          <w:sz w:val="22"/>
          <w:szCs w:val="22"/>
        </w:rPr>
        <w:t>, Chennai</w:t>
      </w:r>
    </w:p>
    <w:p w:rsidR="00EF76DF" w:rsidRDefault="00EF76DF" w:rsidP="00122170">
      <w:pPr>
        <w:widowControl w:val="0"/>
        <w:tabs>
          <w:tab w:val="left" w:pos="0"/>
        </w:tabs>
        <w:autoSpaceDE w:val="0"/>
        <w:spacing w:line="360" w:lineRule="auto"/>
        <w:ind w:left="0" w:firstLine="0"/>
        <w:jc w:val="left"/>
        <w:rPr>
          <w:rFonts w:ascii="Tahoma" w:hAnsi="Tahoma" w:cs="Tahoma"/>
          <w:bCs/>
          <w:sz w:val="22"/>
          <w:szCs w:val="22"/>
        </w:rPr>
      </w:pPr>
    </w:p>
    <w:p w:rsidR="00EF76DF" w:rsidRPr="002365E2" w:rsidRDefault="00EF76DF" w:rsidP="00EF76DF">
      <w:pPr>
        <w:spacing w:line="360" w:lineRule="auto"/>
        <w:ind w:left="0" w:firstLine="0"/>
        <w:rPr>
          <w:rFonts w:ascii="Trebuchet MS" w:eastAsia="Trebuchet MS" w:hAnsi="Trebuchet MS" w:cs="Trebuchet MS"/>
          <w:b/>
        </w:rPr>
      </w:pPr>
      <w:r w:rsidRPr="00EF76DF">
        <w:rPr>
          <w:rFonts w:ascii="Tahoma" w:hAnsi="Tahoma" w:cs="Tahoma"/>
          <w:b/>
          <w:sz w:val="22"/>
          <w:szCs w:val="22"/>
        </w:rPr>
        <w:t>Senior</w:t>
      </w:r>
      <w:r>
        <w:rPr>
          <w:rFonts w:ascii="Tahoma" w:hAnsi="Tahoma" w:cs="Tahoma"/>
          <w:b/>
          <w:sz w:val="22"/>
          <w:szCs w:val="22"/>
        </w:rPr>
        <w:t xml:space="preserve"> S</w:t>
      </w:r>
      <w:r w:rsidRPr="00EF76DF">
        <w:rPr>
          <w:rFonts w:ascii="Tahoma" w:hAnsi="Tahoma" w:cs="Tahoma"/>
          <w:b/>
          <w:sz w:val="22"/>
          <w:szCs w:val="22"/>
        </w:rPr>
        <w:t xml:space="preserve">oftware </w:t>
      </w:r>
      <w:r>
        <w:rPr>
          <w:rFonts w:ascii="Tahoma" w:hAnsi="Tahoma" w:cs="Tahoma"/>
          <w:b/>
          <w:sz w:val="22"/>
          <w:szCs w:val="22"/>
        </w:rPr>
        <w:t>E</w:t>
      </w:r>
      <w:r w:rsidRPr="00EF76DF">
        <w:rPr>
          <w:rFonts w:ascii="Tahoma" w:hAnsi="Tahoma" w:cs="Tahoma"/>
          <w:b/>
          <w:sz w:val="22"/>
          <w:szCs w:val="22"/>
        </w:rPr>
        <w:t>ngineer</w:t>
      </w:r>
      <w:r w:rsidRPr="002365E2">
        <w:rPr>
          <w:rFonts w:ascii="Trebuchet MS" w:eastAsia="Trebuchet MS" w:hAnsi="Trebuchet MS" w:cs="Trebuchet MS"/>
          <w:b/>
        </w:rPr>
        <w:t xml:space="preserve">– July 2011 – </w:t>
      </w:r>
      <w:r w:rsidRPr="002365E2">
        <w:rPr>
          <w:rFonts w:ascii="Tahoma" w:hAnsi="Tahoma" w:cs="Tahoma"/>
          <w:b/>
          <w:bCs/>
          <w:sz w:val="22"/>
          <w:szCs w:val="22"/>
        </w:rPr>
        <w:t>September 2014</w:t>
      </w:r>
    </w:p>
    <w:p w:rsidR="00EF76DF" w:rsidRDefault="00EF76DF" w:rsidP="00EF76DF">
      <w:pPr>
        <w:widowControl w:val="0"/>
        <w:tabs>
          <w:tab w:val="left" w:pos="0"/>
        </w:tabs>
        <w:autoSpaceDE w:val="0"/>
        <w:spacing w:line="360" w:lineRule="auto"/>
        <w:ind w:left="0" w:firstLine="0"/>
        <w:jc w:val="left"/>
        <w:rPr>
          <w:rFonts w:ascii="Trebuchet MS" w:eastAsia="Trebuchet MS" w:hAnsi="Trebuchet MS" w:cs="Trebuchet MS"/>
        </w:rPr>
      </w:pPr>
      <w:r>
        <w:rPr>
          <w:rFonts w:ascii="Trebuchet MS" w:eastAsia="Trebuchet MS" w:hAnsi="Trebuchet MS" w:cs="Trebuchet MS"/>
        </w:rPr>
        <w:t>Encore software services (P) Ltd at Chennai</w:t>
      </w:r>
    </w:p>
    <w:p w:rsidR="002365E2" w:rsidRDefault="002365E2" w:rsidP="00EF76DF">
      <w:pPr>
        <w:widowControl w:val="0"/>
        <w:tabs>
          <w:tab w:val="left" w:pos="0"/>
        </w:tabs>
        <w:autoSpaceDE w:val="0"/>
        <w:spacing w:line="360" w:lineRule="auto"/>
        <w:ind w:left="0" w:firstLine="0"/>
        <w:jc w:val="left"/>
        <w:rPr>
          <w:rFonts w:ascii="Tahoma" w:hAnsi="Tahoma" w:cs="Tahoma"/>
          <w:bCs/>
          <w:sz w:val="22"/>
          <w:szCs w:val="22"/>
        </w:rPr>
      </w:pPr>
    </w:p>
    <w:p w:rsidR="002365E2" w:rsidRDefault="002365E2" w:rsidP="002365E2">
      <w:pPr>
        <w:spacing w:line="360" w:lineRule="auto"/>
        <w:ind w:left="0" w:firstLine="0"/>
        <w:rPr>
          <w:rFonts w:ascii="Trebuchet MS" w:eastAsia="Trebuchet MS" w:hAnsi="Trebuchet MS" w:cs="Trebuchet MS"/>
          <w:b/>
        </w:rPr>
      </w:pPr>
      <w:r>
        <w:rPr>
          <w:rFonts w:ascii="Trebuchet MS" w:eastAsia="Trebuchet MS" w:hAnsi="Trebuchet MS" w:cs="Trebuchet MS"/>
          <w:b/>
        </w:rPr>
        <w:t>Flex Developer – May 2011 – July 2011</w:t>
      </w:r>
    </w:p>
    <w:p w:rsidR="002365E2" w:rsidRDefault="002365E2" w:rsidP="002365E2">
      <w:pPr>
        <w:spacing w:line="360" w:lineRule="auto"/>
        <w:ind w:left="0" w:firstLine="0"/>
        <w:rPr>
          <w:rFonts w:ascii="Trebuchet MS" w:eastAsia="Trebuchet MS" w:hAnsi="Trebuchet MS" w:cs="Trebuchet MS"/>
        </w:rPr>
      </w:pPr>
      <w:r>
        <w:rPr>
          <w:rFonts w:ascii="Trebuchet MS" w:eastAsia="Trebuchet MS" w:hAnsi="Trebuchet MS" w:cs="Trebuchet MS"/>
        </w:rPr>
        <w:t>Foursquare Info (P) Ltd at Chennai</w:t>
      </w:r>
    </w:p>
    <w:p w:rsidR="002365E2" w:rsidRDefault="002365E2" w:rsidP="002365E2">
      <w:pPr>
        <w:spacing w:line="360" w:lineRule="auto"/>
        <w:rPr>
          <w:rFonts w:ascii="Trebuchet MS" w:eastAsia="Trebuchet MS" w:hAnsi="Trebuchet MS" w:cs="Trebuchet MS"/>
        </w:rPr>
      </w:pPr>
    </w:p>
    <w:p w:rsidR="002365E2" w:rsidRDefault="002365E2" w:rsidP="002365E2">
      <w:pPr>
        <w:spacing w:line="360" w:lineRule="auto"/>
        <w:ind w:left="0" w:firstLine="0"/>
        <w:rPr>
          <w:rFonts w:ascii="Trebuchet MS" w:eastAsia="Trebuchet MS" w:hAnsi="Trebuchet MS" w:cs="Trebuchet MS"/>
          <w:b/>
        </w:rPr>
      </w:pPr>
      <w:r>
        <w:rPr>
          <w:rFonts w:ascii="Trebuchet MS" w:eastAsia="Trebuchet MS" w:hAnsi="Trebuchet MS" w:cs="Trebuchet MS"/>
          <w:b/>
        </w:rPr>
        <w:t xml:space="preserve">Flash Developer – April 2009 - </w:t>
      </w:r>
      <w:r w:rsidR="00224317">
        <w:rPr>
          <w:rFonts w:ascii="Trebuchet MS" w:eastAsia="Trebuchet MS" w:hAnsi="Trebuchet MS" w:cs="Trebuchet MS"/>
          <w:b/>
        </w:rPr>
        <w:t xml:space="preserve">May </w:t>
      </w:r>
      <w:r>
        <w:rPr>
          <w:rFonts w:ascii="Trebuchet MS" w:eastAsia="Trebuchet MS" w:hAnsi="Trebuchet MS" w:cs="Trebuchet MS"/>
          <w:b/>
        </w:rPr>
        <w:t xml:space="preserve">2011 </w:t>
      </w:r>
    </w:p>
    <w:p w:rsidR="002365E2" w:rsidRDefault="002365E2" w:rsidP="002365E2">
      <w:pPr>
        <w:spacing w:line="360" w:lineRule="auto"/>
        <w:ind w:left="0" w:firstLine="0"/>
        <w:rPr>
          <w:rFonts w:ascii="Trebuchet MS" w:eastAsia="Trebuchet MS" w:hAnsi="Trebuchet MS" w:cs="Trebuchet MS"/>
        </w:rPr>
      </w:pPr>
      <w:r>
        <w:rPr>
          <w:rFonts w:ascii="Trebuchet MS" w:eastAsia="Trebuchet MS" w:hAnsi="Trebuchet MS" w:cs="Trebuchet MS"/>
        </w:rPr>
        <w:t>FMG, Santhome High Road, Chennai</w:t>
      </w:r>
    </w:p>
    <w:p w:rsidR="002365E2" w:rsidRDefault="002365E2" w:rsidP="002365E2">
      <w:pPr>
        <w:spacing w:line="360" w:lineRule="auto"/>
        <w:ind w:left="0" w:firstLine="0"/>
        <w:rPr>
          <w:rFonts w:ascii="Trebuchet MS" w:eastAsia="Trebuchet MS" w:hAnsi="Trebuchet MS" w:cs="Trebuchet MS"/>
        </w:rPr>
      </w:pPr>
    </w:p>
    <w:p w:rsidR="002365E2" w:rsidRDefault="002365E2" w:rsidP="002365E2">
      <w:pPr>
        <w:spacing w:line="360" w:lineRule="auto"/>
        <w:ind w:left="0" w:firstLine="0"/>
        <w:rPr>
          <w:rFonts w:ascii="Trebuchet MS" w:eastAsia="Trebuchet MS" w:hAnsi="Trebuchet MS" w:cs="Trebuchet MS"/>
          <w:b/>
        </w:rPr>
      </w:pPr>
      <w:r>
        <w:rPr>
          <w:rFonts w:ascii="Trebuchet MS" w:eastAsia="Trebuchet MS" w:hAnsi="Trebuchet MS" w:cs="Trebuchet MS"/>
          <w:b/>
        </w:rPr>
        <w:t>.Net Developer – Sep 2007 – March 2009</w:t>
      </w:r>
    </w:p>
    <w:p w:rsidR="002365E2" w:rsidRDefault="002365E2" w:rsidP="002365E2">
      <w:pPr>
        <w:spacing w:line="360" w:lineRule="auto"/>
        <w:ind w:left="0" w:firstLine="0"/>
        <w:rPr>
          <w:rFonts w:ascii="Trebuchet MS" w:eastAsia="Trebuchet MS" w:hAnsi="Trebuchet MS" w:cs="Trebuchet MS"/>
        </w:rPr>
      </w:pPr>
      <w:r>
        <w:rPr>
          <w:rFonts w:ascii="Trebuchet MS" w:eastAsia="Trebuchet MS" w:hAnsi="Trebuchet MS" w:cs="Trebuchet MS"/>
        </w:rPr>
        <w:t>Fropat Consultancy Services (P) Ltd at Chennai</w:t>
      </w:r>
    </w:p>
    <w:p w:rsidR="002365E2" w:rsidRDefault="002365E2" w:rsidP="002365E2">
      <w:pPr>
        <w:spacing w:line="360" w:lineRule="auto"/>
        <w:ind w:left="0" w:firstLine="0"/>
        <w:rPr>
          <w:rFonts w:ascii="Trebuchet MS" w:eastAsia="Trebuchet MS" w:hAnsi="Trebuchet MS" w:cs="Trebuchet MS"/>
        </w:rPr>
      </w:pPr>
    </w:p>
    <w:p w:rsidR="00EF76DF" w:rsidRDefault="00EF76DF" w:rsidP="00122170">
      <w:pPr>
        <w:widowControl w:val="0"/>
        <w:tabs>
          <w:tab w:val="left" w:pos="0"/>
        </w:tabs>
        <w:autoSpaceDE w:val="0"/>
        <w:spacing w:line="360" w:lineRule="auto"/>
        <w:ind w:left="0" w:firstLine="0"/>
        <w:jc w:val="left"/>
        <w:rPr>
          <w:rFonts w:ascii="Tahoma" w:hAnsi="Tahoma" w:cs="Tahoma"/>
          <w:bCs/>
          <w:sz w:val="22"/>
          <w:szCs w:val="22"/>
        </w:rPr>
      </w:pPr>
    </w:p>
    <w:p w:rsidR="003C51CA" w:rsidRDefault="003C51CA" w:rsidP="00122170">
      <w:pPr>
        <w:widowControl w:val="0"/>
        <w:tabs>
          <w:tab w:val="left" w:pos="0"/>
        </w:tabs>
        <w:autoSpaceDE w:val="0"/>
        <w:spacing w:line="360" w:lineRule="auto"/>
        <w:ind w:left="0" w:firstLine="0"/>
        <w:jc w:val="left"/>
        <w:rPr>
          <w:rFonts w:ascii="Tahoma" w:hAnsi="Tahoma" w:cs="Tahoma"/>
          <w:sz w:val="22"/>
          <w:szCs w:val="22"/>
        </w:rPr>
      </w:pPr>
    </w:p>
    <w:p w:rsidR="002365E2" w:rsidRDefault="002365E2" w:rsidP="00122170">
      <w:pPr>
        <w:widowControl w:val="0"/>
        <w:tabs>
          <w:tab w:val="left" w:pos="0"/>
        </w:tabs>
        <w:autoSpaceDE w:val="0"/>
        <w:spacing w:line="360" w:lineRule="auto"/>
        <w:ind w:left="0" w:firstLine="0"/>
        <w:jc w:val="left"/>
        <w:rPr>
          <w:rFonts w:ascii="Tahoma" w:hAnsi="Tahoma" w:cs="Tahoma"/>
          <w:sz w:val="22"/>
          <w:szCs w:val="22"/>
        </w:rPr>
      </w:pPr>
    </w:p>
    <w:p w:rsidR="002365E2" w:rsidRPr="003C51CA" w:rsidRDefault="002365E2" w:rsidP="00122170">
      <w:pPr>
        <w:widowControl w:val="0"/>
        <w:tabs>
          <w:tab w:val="left" w:pos="0"/>
        </w:tabs>
        <w:autoSpaceDE w:val="0"/>
        <w:spacing w:line="360" w:lineRule="auto"/>
        <w:ind w:left="0" w:firstLine="0"/>
        <w:jc w:val="left"/>
        <w:rPr>
          <w:rFonts w:ascii="Tahoma" w:hAnsi="Tahoma" w:cs="Tahoma"/>
          <w:sz w:val="22"/>
          <w:szCs w:val="22"/>
        </w:rPr>
      </w:pPr>
    </w:p>
    <w:p w:rsidR="00964220" w:rsidRDefault="00964220" w:rsidP="00964220">
      <w:pPr>
        <w:pStyle w:val="BodyTextIndent"/>
        <w:tabs>
          <w:tab w:val="left" w:pos="720"/>
          <w:tab w:val="left" w:pos="3433"/>
          <w:tab w:val="left" w:pos="9631"/>
          <w:tab w:val="left" w:pos="10659"/>
        </w:tabs>
        <w:spacing w:after="0" w:line="360" w:lineRule="auto"/>
        <w:ind w:left="0" w:firstLine="0"/>
        <w:jc w:val="left"/>
        <w:rPr>
          <w:rFonts w:ascii="Tahoma" w:hAnsi="Tahoma" w:cs="Tahoma"/>
          <w:b/>
          <w:bCs/>
          <w:sz w:val="30"/>
          <w:szCs w:val="30"/>
        </w:rPr>
      </w:pPr>
      <w:r w:rsidRPr="00964220">
        <w:rPr>
          <w:rFonts w:ascii="Tahoma" w:hAnsi="Tahoma" w:cs="Tahoma"/>
          <w:b/>
          <w:bCs/>
          <w:sz w:val="30"/>
          <w:szCs w:val="30"/>
        </w:rPr>
        <w:lastRenderedPageBreak/>
        <w:t>Project</w:t>
      </w:r>
      <w:r w:rsidR="00122170">
        <w:rPr>
          <w:rFonts w:ascii="Tahoma" w:hAnsi="Tahoma" w:cs="Tahoma"/>
          <w:b/>
          <w:bCs/>
          <w:sz w:val="30"/>
          <w:szCs w:val="30"/>
        </w:rPr>
        <w:t>s</w:t>
      </w:r>
      <w:r w:rsidR="00985754">
        <w:rPr>
          <w:rFonts w:ascii="Tahoma" w:hAnsi="Tahoma" w:cs="Tahoma"/>
          <w:b/>
          <w:bCs/>
          <w:sz w:val="30"/>
          <w:szCs w:val="30"/>
        </w:rPr>
        <w:t>:</w:t>
      </w:r>
      <w:r w:rsidR="005458A6">
        <w:rPr>
          <w:rFonts w:ascii="Tahoma" w:hAnsi="Tahoma" w:cs="Tahoma"/>
          <w:b/>
          <w:bCs/>
          <w:sz w:val="30"/>
          <w:szCs w:val="30"/>
        </w:rPr>
        <w:t>-</w:t>
      </w:r>
    </w:p>
    <w:p w:rsidR="004E3D97" w:rsidRPr="00964220" w:rsidRDefault="00BC0EAE" w:rsidP="004E3D97">
      <w:pPr>
        <w:widowControl w:val="0"/>
        <w:numPr>
          <w:ilvl w:val="0"/>
          <w:numId w:val="1"/>
        </w:numPr>
        <w:ind w:left="0" w:firstLine="0"/>
        <w:jc w:val="left"/>
        <w:rPr>
          <w:rStyle w:val="apple-style-span"/>
          <w:rFonts w:ascii="Tahoma" w:eastAsia="Verdana-Bold" w:hAnsi="Tahoma" w:cs="Tahoma"/>
          <w:b/>
          <w:bCs/>
          <w:color w:val="632423"/>
          <w:szCs w:val="22"/>
        </w:rPr>
      </w:pPr>
      <w:r>
        <w:rPr>
          <w:rStyle w:val="apple-style-span"/>
          <w:rFonts w:ascii="Tahoma" w:eastAsia="Verdana-Bold" w:hAnsi="Tahoma" w:cs="Tahoma"/>
          <w:b/>
          <w:bCs/>
          <w:color w:val="632423"/>
          <w:szCs w:val="22"/>
        </w:rPr>
        <w:t>My Account</w:t>
      </w:r>
      <w:r w:rsidR="004E3D97">
        <w:rPr>
          <w:rStyle w:val="apple-style-span"/>
          <w:rFonts w:ascii="Tahoma" w:eastAsia="Verdana-Bold" w:hAnsi="Tahoma" w:cs="Tahoma"/>
          <w:b/>
          <w:bCs/>
          <w:color w:val="632423"/>
          <w:szCs w:val="22"/>
        </w:rPr>
        <w:t xml:space="preserve"> - </w:t>
      </w:r>
      <w:r w:rsidR="0099026B">
        <w:rPr>
          <w:rStyle w:val="apple-style-span"/>
          <w:rFonts w:ascii="Tahoma" w:eastAsia="Verdana-Bold" w:hAnsi="Tahoma" w:cs="Tahoma"/>
          <w:b/>
          <w:bCs/>
          <w:color w:val="632423"/>
          <w:szCs w:val="22"/>
        </w:rPr>
        <w:t>PSCU</w:t>
      </w:r>
    </w:p>
    <w:p w:rsidR="004E3D97" w:rsidRPr="00964220" w:rsidRDefault="004E3D97" w:rsidP="004E3D97">
      <w:pPr>
        <w:pStyle w:val="ListParagraph"/>
        <w:numPr>
          <w:ilvl w:val="0"/>
          <w:numId w:val="1"/>
        </w:numPr>
        <w:rPr>
          <w:rFonts w:ascii="Tahoma" w:hAnsi="Tahoma" w:cs="Tahoma"/>
        </w:rPr>
      </w:pPr>
    </w:p>
    <w:p w:rsidR="004E3D97" w:rsidRDefault="004E3D97" w:rsidP="004E3D97">
      <w:pPr>
        <w:widowControl w:val="0"/>
        <w:numPr>
          <w:ilvl w:val="0"/>
          <w:numId w:val="1"/>
        </w:numPr>
        <w:spacing w:line="360" w:lineRule="auto"/>
        <w:ind w:left="0" w:firstLine="0"/>
        <w:jc w:val="left"/>
        <w:rPr>
          <w:rStyle w:val="apple-style-span"/>
          <w:rFonts w:ascii="Tahoma" w:eastAsia="Trebuchet MS" w:hAnsi="Tahoma" w:cs="Tahoma"/>
          <w:color w:val="000000"/>
          <w:sz w:val="22"/>
          <w:szCs w:val="22"/>
        </w:rPr>
      </w:pPr>
      <w:r w:rsidRPr="00964220">
        <w:rPr>
          <w:rStyle w:val="apple-style-span"/>
          <w:rFonts w:ascii="Tahoma" w:eastAsia="Verdana-Bold" w:hAnsi="Tahoma" w:cs="Tahoma"/>
          <w:b/>
          <w:bCs/>
          <w:color w:val="000000"/>
          <w:sz w:val="22"/>
          <w:szCs w:val="22"/>
        </w:rPr>
        <w:t>Technologies</w:t>
      </w:r>
      <w:r w:rsidRPr="00964220">
        <w:rPr>
          <w:rStyle w:val="apple-style-span"/>
          <w:rFonts w:ascii="Tahoma" w:eastAsia="Verdana-Bold" w:hAnsi="Tahoma" w:cs="Tahoma"/>
          <w:b/>
          <w:bCs/>
          <w:color w:val="000000"/>
          <w:sz w:val="22"/>
          <w:szCs w:val="22"/>
        </w:rPr>
        <w:tab/>
        <w:t>:</w:t>
      </w:r>
      <w:r w:rsidRPr="00D56643">
        <w:rPr>
          <w:rStyle w:val="apple-style-span"/>
          <w:rFonts w:ascii="Tahoma" w:eastAsia="Verdana-Bold" w:hAnsi="Tahoma" w:cs="Tahoma"/>
          <w:color w:val="000000"/>
        </w:rPr>
        <w:t xml:space="preserve"> HTML5, </w:t>
      </w:r>
      <w:r w:rsidR="00DC2430" w:rsidRPr="00D56643">
        <w:rPr>
          <w:rStyle w:val="apple-style-span"/>
          <w:rFonts w:ascii="Tahoma" w:eastAsia="Verdana-Bold" w:hAnsi="Tahoma" w:cs="Tahoma"/>
          <w:color w:val="000000"/>
        </w:rPr>
        <w:t>JavaScript</w:t>
      </w:r>
      <w:r w:rsidR="00DC2430">
        <w:rPr>
          <w:rStyle w:val="apple-style-span"/>
          <w:rFonts w:ascii="Tahoma" w:eastAsia="Verdana-Bold" w:hAnsi="Tahoma" w:cs="Tahoma"/>
          <w:color w:val="000000"/>
        </w:rPr>
        <w:t xml:space="preserve">, Bootstrap, </w:t>
      </w:r>
      <w:r w:rsidR="00DC2430" w:rsidRPr="00BA7337">
        <w:rPr>
          <w:rStyle w:val="apple-style-span"/>
          <w:rFonts w:ascii="Tahoma" w:eastAsia="Verdana-Bold" w:hAnsi="Tahoma" w:cs="Tahoma"/>
          <w:color w:val="000000"/>
        </w:rPr>
        <w:t>JqueryMobile</w:t>
      </w:r>
      <w:r w:rsidR="00DC2430">
        <w:rPr>
          <w:rStyle w:val="apple-style-span"/>
          <w:rFonts w:ascii="Tahoma" w:eastAsia="Verdana-Bold" w:hAnsi="Tahoma" w:cs="Tahoma"/>
          <w:color w:val="000000"/>
        </w:rPr>
        <w:t>, .Net</w:t>
      </w:r>
      <w:r w:rsidR="004B6353">
        <w:rPr>
          <w:rStyle w:val="apple-style-span"/>
          <w:rFonts w:ascii="Tahoma" w:eastAsia="Verdana-Bold" w:hAnsi="Tahoma" w:cs="Tahoma"/>
          <w:color w:val="000000"/>
        </w:rPr>
        <w:t>, MySQL</w:t>
      </w:r>
    </w:p>
    <w:p w:rsidR="004E3D97" w:rsidRPr="005E5AA2" w:rsidRDefault="004E3D97" w:rsidP="004E3D97">
      <w:pPr>
        <w:widowControl w:val="0"/>
        <w:numPr>
          <w:ilvl w:val="0"/>
          <w:numId w:val="1"/>
        </w:numPr>
        <w:spacing w:line="360" w:lineRule="auto"/>
        <w:ind w:left="0" w:firstLine="0"/>
        <w:jc w:val="left"/>
        <w:rPr>
          <w:rFonts w:ascii="Tahoma" w:hAnsi="Tahoma" w:cs="Tahoma"/>
        </w:rPr>
      </w:pPr>
      <w:r w:rsidRPr="005E5AA2">
        <w:rPr>
          <w:rStyle w:val="apple-style-span"/>
          <w:rFonts w:ascii="Tahoma" w:eastAsia="Trebuchet MS" w:hAnsi="Tahoma" w:cs="Tahoma"/>
          <w:b/>
          <w:color w:val="303030"/>
          <w:sz w:val="22"/>
          <w:szCs w:val="22"/>
        </w:rPr>
        <w:t>Roles and responsibilities:</w:t>
      </w:r>
      <w:r w:rsidR="00916AD6">
        <w:rPr>
          <w:rStyle w:val="apple-style-span"/>
          <w:rFonts w:ascii="Tahoma" w:eastAsia="Trebuchet MS" w:hAnsi="Tahoma" w:cs="Tahoma"/>
          <w:b/>
          <w:color w:val="303030"/>
          <w:sz w:val="22"/>
          <w:szCs w:val="22"/>
        </w:rPr>
        <w:t xml:space="preserve"> </w:t>
      </w:r>
      <w:r w:rsidRPr="005E5AA2">
        <w:rPr>
          <w:rStyle w:val="apple-style-span"/>
          <w:rFonts w:ascii="Tahoma" w:eastAsia="Trebuchet MS" w:hAnsi="Tahoma" w:cs="Tahoma"/>
          <w:color w:val="000000"/>
        </w:rPr>
        <w:t xml:space="preserve">UI development, </w:t>
      </w:r>
      <w:r>
        <w:rPr>
          <w:rStyle w:val="apple-style-span"/>
          <w:rFonts w:ascii="Tahoma" w:eastAsia="Trebuchet MS" w:hAnsi="Tahoma" w:cs="Tahoma"/>
          <w:color w:val="000000"/>
        </w:rPr>
        <w:t>Application development</w:t>
      </w:r>
    </w:p>
    <w:p w:rsidR="004E3D97" w:rsidRPr="004E3D97" w:rsidRDefault="004E3D97" w:rsidP="004E3D97">
      <w:pPr>
        <w:numPr>
          <w:ilvl w:val="0"/>
          <w:numId w:val="1"/>
        </w:numPr>
        <w:tabs>
          <w:tab w:val="left" w:pos="720"/>
          <w:tab w:val="left" w:pos="3433"/>
          <w:tab w:val="left" w:pos="9631"/>
          <w:tab w:val="left" w:pos="10659"/>
        </w:tabs>
        <w:spacing w:line="360" w:lineRule="auto"/>
      </w:pPr>
      <w:r w:rsidRPr="004E3D97">
        <w:rPr>
          <w:rFonts w:ascii="Tahoma" w:hAnsi="Tahoma" w:cs="Tahoma"/>
          <w:b/>
          <w:bCs/>
          <w:sz w:val="22"/>
          <w:szCs w:val="22"/>
        </w:rPr>
        <w:t xml:space="preserve">Project Description: </w:t>
      </w:r>
      <w:r w:rsidRPr="004E3D97">
        <w:rPr>
          <w:rFonts w:ascii="Tahoma" w:hAnsi="Tahoma" w:cs="Tahoma"/>
        </w:rPr>
        <w:t>My Account is the B2C [Business to Customer] type web</w:t>
      </w:r>
    </w:p>
    <w:p w:rsidR="004E3D97" w:rsidRPr="004E3D97" w:rsidRDefault="004E3D97" w:rsidP="00E21A1A">
      <w:pPr>
        <w:numPr>
          <w:ilvl w:val="0"/>
          <w:numId w:val="1"/>
        </w:numPr>
        <w:tabs>
          <w:tab w:val="left" w:pos="720"/>
          <w:tab w:val="left" w:pos="3433"/>
          <w:tab w:val="left" w:pos="9631"/>
          <w:tab w:val="left" w:pos="10659"/>
        </w:tabs>
        <w:spacing w:line="360" w:lineRule="auto"/>
      </w:pPr>
      <w:r w:rsidRPr="004E3D97">
        <w:rPr>
          <w:rFonts w:ascii="Tahoma" w:hAnsi="Tahoma" w:cs="Tahoma"/>
        </w:rPr>
        <w:t>based application mainly used by the end users (Card Holders).</w:t>
      </w:r>
      <w:r>
        <w:rPr>
          <w:rFonts w:ascii="Tahoma" w:hAnsi="Tahoma" w:cs="Tahoma"/>
        </w:rPr>
        <w:t xml:space="preserve">It is used </w:t>
      </w:r>
    </w:p>
    <w:p w:rsidR="004E3D97" w:rsidRPr="004E3D97" w:rsidRDefault="004E3D97" w:rsidP="00E21A1A">
      <w:pPr>
        <w:numPr>
          <w:ilvl w:val="0"/>
          <w:numId w:val="1"/>
        </w:numPr>
        <w:tabs>
          <w:tab w:val="left" w:pos="720"/>
          <w:tab w:val="left" w:pos="3433"/>
          <w:tab w:val="left" w:pos="9631"/>
          <w:tab w:val="left" w:pos="10659"/>
        </w:tabs>
        <w:spacing w:line="360" w:lineRule="auto"/>
      </w:pPr>
      <w:r w:rsidRPr="004E3D97">
        <w:rPr>
          <w:rFonts w:ascii="Tahoma" w:hAnsi="Tahoma" w:cs="Tahoma"/>
        </w:rPr>
        <w:t>to verify transactions and do maintenance. the purposes of MyAccount Site are</w:t>
      </w:r>
    </w:p>
    <w:p w:rsidR="004E3D97" w:rsidRPr="004E3D97" w:rsidRDefault="004E3D97" w:rsidP="00E21A1A">
      <w:pPr>
        <w:numPr>
          <w:ilvl w:val="0"/>
          <w:numId w:val="1"/>
        </w:numPr>
        <w:tabs>
          <w:tab w:val="left" w:pos="720"/>
          <w:tab w:val="left" w:pos="3433"/>
          <w:tab w:val="left" w:pos="9631"/>
          <w:tab w:val="left" w:pos="10659"/>
        </w:tabs>
        <w:spacing w:line="360" w:lineRule="auto"/>
      </w:pPr>
      <w:r w:rsidRPr="004E3D97">
        <w:rPr>
          <w:rFonts w:ascii="Tahoma" w:hAnsi="Tahoma" w:cs="Tahoma"/>
        </w:rPr>
        <w:t>Register their cards with their personal information, Check Balance, Edit their</w:t>
      </w:r>
    </w:p>
    <w:p w:rsidR="004E3D97" w:rsidRPr="004E3D97" w:rsidRDefault="004E3D97" w:rsidP="004E3D97">
      <w:pPr>
        <w:numPr>
          <w:ilvl w:val="0"/>
          <w:numId w:val="1"/>
        </w:numPr>
        <w:tabs>
          <w:tab w:val="left" w:pos="720"/>
          <w:tab w:val="left" w:pos="3433"/>
          <w:tab w:val="left" w:pos="9631"/>
          <w:tab w:val="left" w:pos="10659"/>
        </w:tabs>
        <w:spacing w:line="360" w:lineRule="auto"/>
      </w:pPr>
      <w:r w:rsidRPr="004E3D97">
        <w:rPr>
          <w:rFonts w:ascii="Tahoma" w:hAnsi="Tahoma" w:cs="Tahoma"/>
        </w:rPr>
        <w:t xml:space="preserve">profile for any change of personal information. View Transaction </w:t>
      </w:r>
      <w:r>
        <w:rPr>
          <w:rFonts w:ascii="Tahoma" w:hAnsi="Tahoma" w:cs="Tahoma"/>
        </w:rPr>
        <w:t xml:space="preserve">Details, </w:t>
      </w:r>
      <w:r w:rsidRPr="004E3D97">
        <w:rPr>
          <w:rFonts w:ascii="Tahoma" w:hAnsi="Tahoma" w:cs="Tahoma"/>
        </w:rPr>
        <w:t xml:space="preserve">Send </w:t>
      </w:r>
    </w:p>
    <w:p w:rsidR="004E3D97" w:rsidRPr="004E3D97" w:rsidRDefault="004E3D97" w:rsidP="004E3D97">
      <w:pPr>
        <w:numPr>
          <w:ilvl w:val="0"/>
          <w:numId w:val="1"/>
        </w:numPr>
        <w:tabs>
          <w:tab w:val="left" w:pos="720"/>
          <w:tab w:val="left" w:pos="3433"/>
          <w:tab w:val="left" w:pos="9631"/>
          <w:tab w:val="left" w:pos="10659"/>
        </w:tabs>
        <w:spacing w:line="360" w:lineRule="auto"/>
      </w:pPr>
      <w:r w:rsidRPr="004E3D97">
        <w:rPr>
          <w:rFonts w:ascii="Tahoma" w:hAnsi="Tahoma" w:cs="Tahoma"/>
        </w:rPr>
        <w:t xml:space="preserve">the Dispute Form for any disputes in the merchandise. Cardholder Registration </w:t>
      </w:r>
    </w:p>
    <w:p w:rsidR="004E3D97" w:rsidRPr="004E3D97" w:rsidRDefault="004E3D97" w:rsidP="004E3D97">
      <w:pPr>
        <w:numPr>
          <w:ilvl w:val="0"/>
          <w:numId w:val="1"/>
        </w:numPr>
        <w:tabs>
          <w:tab w:val="left" w:pos="720"/>
          <w:tab w:val="left" w:pos="3433"/>
          <w:tab w:val="left" w:pos="9631"/>
          <w:tab w:val="left" w:pos="10659"/>
        </w:tabs>
        <w:spacing w:line="360" w:lineRule="auto"/>
      </w:pPr>
      <w:r w:rsidRPr="004E3D97">
        <w:rPr>
          <w:rFonts w:ascii="Tahoma" w:hAnsi="Tahoma" w:cs="Tahoma"/>
        </w:rPr>
        <w:t xml:space="preserve">Know the status of their card and Money can be transferred from one account to </w:t>
      </w:r>
    </w:p>
    <w:p w:rsidR="004E3D97" w:rsidRPr="0083358C" w:rsidRDefault="004E3D97" w:rsidP="004E3D97">
      <w:pPr>
        <w:numPr>
          <w:ilvl w:val="0"/>
          <w:numId w:val="1"/>
        </w:numPr>
        <w:tabs>
          <w:tab w:val="left" w:pos="720"/>
          <w:tab w:val="left" w:pos="3433"/>
          <w:tab w:val="left" w:pos="9631"/>
          <w:tab w:val="left" w:pos="10659"/>
        </w:tabs>
        <w:spacing w:line="360" w:lineRule="auto"/>
      </w:pPr>
      <w:r w:rsidRPr="004E3D97">
        <w:rPr>
          <w:rFonts w:ascii="Tahoma" w:hAnsi="Tahoma" w:cs="Tahoma"/>
        </w:rPr>
        <w:t>another.</w:t>
      </w:r>
    </w:p>
    <w:p w:rsidR="0083358C" w:rsidRDefault="0083358C" w:rsidP="00A072D3">
      <w:pPr>
        <w:tabs>
          <w:tab w:val="left" w:pos="720"/>
          <w:tab w:val="left" w:pos="3433"/>
          <w:tab w:val="left" w:pos="9631"/>
          <w:tab w:val="left" w:pos="10659"/>
        </w:tabs>
        <w:spacing w:line="360" w:lineRule="auto"/>
      </w:pPr>
    </w:p>
    <w:p w:rsidR="00A072D3" w:rsidRDefault="00A072D3" w:rsidP="00A072D3">
      <w:pPr>
        <w:tabs>
          <w:tab w:val="left" w:pos="720"/>
          <w:tab w:val="left" w:pos="3433"/>
          <w:tab w:val="left" w:pos="9631"/>
          <w:tab w:val="left" w:pos="10659"/>
        </w:tabs>
        <w:spacing w:line="360" w:lineRule="auto"/>
      </w:pPr>
    </w:p>
    <w:p w:rsidR="00A072D3" w:rsidRPr="00995577" w:rsidRDefault="00A072D3" w:rsidP="00A072D3">
      <w:pPr>
        <w:tabs>
          <w:tab w:val="left" w:pos="720"/>
          <w:tab w:val="left" w:pos="3433"/>
          <w:tab w:val="left" w:pos="9631"/>
          <w:tab w:val="left" w:pos="10659"/>
        </w:tabs>
        <w:spacing w:line="360" w:lineRule="auto"/>
      </w:pPr>
    </w:p>
    <w:p w:rsidR="0083358C" w:rsidRPr="00964220" w:rsidRDefault="0083358C" w:rsidP="0083358C">
      <w:pPr>
        <w:widowControl w:val="0"/>
        <w:numPr>
          <w:ilvl w:val="0"/>
          <w:numId w:val="1"/>
        </w:numPr>
        <w:jc w:val="left"/>
        <w:rPr>
          <w:rStyle w:val="apple-style-span"/>
          <w:rFonts w:ascii="Tahoma" w:eastAsia="Verdana-Bold" w:hAnsi="Tahoma" w:cs="Tahoma"/>
          <w:b/>
          <w:bCs/>
          <w:color w:val="632423"/>
          <w:szCs w:val="22"/>
        </w:rPr>
      </w:pPr>
      <w:r w:rsidRPr="0083358C">
        <w:rPr>
          <w:rStyle w:val="apple-style-span"/>
          <w:rFonts w:ascii="Tahoma" w:eastAsia="Verdana-Bold" w:hAnsi="Tahoma" w:cs="Tahoma"/>
          <w:b/>
          <w:bCs/>
          <w:color w:val="632423"/>
          <w:szCs w:val="22"/>
        </w:rPr>
        <w:t>Cardwiz</w:t>
      </w:r>
      <w:r>
        <w:rPr>
          <w:rStyle w:val="apple-style-span"/>
          <w:rFonts w:ascii="Tahoma" w:eastAsia="Verdana-Bold" w:hAnsi="Tahoma" w:cs="Tahoma"/>
          <w:b/>
          <w:bCs/>
          <w:color w:val="632423"/>
          <w:szCs w:val="22"/>
        </w:rPr>
        <w:t>- PSCU</w:t>
      </w:r>
    </w:p>
    <w:p w:rsidR="0083358C" w:rsidRPr="00964220" w:rsidRDefault="0083358C" w:rsidP="0083358C">
      <w:pPr>
        <w:pStyle w:val="ListParagraph"/>
        <w:numPr>
          <w:ilvl w:val="0"/>
          <w:numId w:val="1"/>
        </w:numPr>
        <w:rPr>
          <w:rFonts w:ascii="Tahoma" w:hAnsi="Tahoma" w:cs="Tahoma"/>
        </w:rPr>
      </w:pPr>
    </w:p>
    <w:p w:rsidR="0083358C" w:rsidRDefault="0083358C" w:rsidP="0083358C">
      <w:pPr>
        <w:widowControl w:val="0"/>
        <w:numPr>
          <w:ilvl w:val="0"/>
          <w:numId w:val="1"/>
        </w:numPr>
        <w:spacing w:line="360" w:lineRule="auto"/>
        <w:ind w:left="0" w:firstLine="0"/>
        <w:jc w:val="left"/>
        <w:rPr>
          <w:rStyle w:val="apple-style-span"/>
          <w:rFonts w:ascii="Tahoma" w:eastAsia="Trebuchet MS" w:hAnsi="Tahoma" w:cs="Tahoma"/>
          <w:color w:val="000000"/>
          <w:sz w:val="22"/>
          <w:szCs w:val="22"/>
        </w:rPr>
      </w:pPr>
      <w:r w:rsidRPr="00964220">
        <w:rPr>
          <w:rStyle w:val="apple-style-span"/>
          <w:rFonts w:ascii="Tahoma" w:eastAsia="Verdana-Bold" w:hAnsi="Tahoma" w:cs="Tahoma"/>
          <w:b/>
          <w:bCs/>
          <w:color w:val="000000"/>
          <w:sz w:val="22"/>
          <w:szCs w:val="22"/>
        </w:rPr>
        <w:t>Technologies</w:t>
      </w:r>
      <w:r w:rsidRPr="00964220">
        <w:rPr>
          <w:rStyle w:val="apple-style-span"/>
          <w:rFonts w:ascii="Tahoma" w:eastAsia="Verdana-Bold" w:hAnsi="Tahoma" w:cs="Tahoma"/>
          <w:b/>
          <w:bCs/>
          <w:color w:val="000000"/>
          <w:sz w:val="22"/>
          <w:szCs w:val="22"/>
        </w:rPr>
        <w:tab/>
        <w:t>:</w:t>
      </w:r>
      <w:r w:rsidRPr="00D56643">
        <w:rPr>
          <w:rStyle w:val="apple-style-span"/>
          <w:rFonts w:ascii="Tahoma" w:eastAsia="Verdana-Bold" w:hAnsi="Tahoma" w:cs="Tahoma"/>
          <w:color w:val="000000"/>
        </w:rPr>
        <w:t xml:space="preserve"> HTML5, JavaScript</w:t>
      </w:r>
      <w:r>
        <w:rPr>
          <w:rStyle w:val="apple-style-span"/>
          <w:rFonts w:ascii="Tahoma" w:eastAsia="Verdana-Bold" w:hAnsi="Tahoma" w:cs="Tahoma"/>
          <w:color w:val="000000"/>
        </w:rPr>
        <w:t xml:space="preserve">, Bootstrap, </w:t>
      </w:r>
      <w:r w:rsidRPr="00BA7337">
        <w:rPr>
          <w:rStyle w:val="apple-style-span"/>
          <w:rFonts w:ascii="Tahoma" w:eastAsia="Verdana-Bold" w:hAnsi="Tahoma" w:cs="Tahoma"/>
          <w:color w:val="000000"/>
        </w:rPr>
        <w:t>JqueryMobile</w:t>
      </w:r>
      <w:r>
        <w:rPr>
          <w:rStyle w:val="apple-style-span"/>
          <w:rFonts w:ascii="Tahoma" w:eastAsia="Verdana-Bold" w:hAnsi="Tahoma" w:cs="Tahoma"/>
          <w:color w:val="000000"/>
        </w:rPr>
        <w:t>, .Net, MySQL</w:t>
      </w:r>
    </w:p>
    <w:p w:rsidR="0083358C" w:rsidRPr="005E5AA2" w:rsidRDefault="0083358C" w:rsidP="0083358C">
      <w:pPr>
        <w:widowControl w:val="0"/>
        <w:numPr>
          <w:ilvl w:val="0"/>
          <w:numId w:val="1"/>
        </w:numPr>
        <w:spacing w:line="360" w:lineRule="auto"/>
        <w:ind w:left="0" w:firstLine="0"/>
        <w:jc w:val="left"/>
        <w:rPr>
          <w:rFonts w:ascii="Tahoma" w:hAnsi="Tahoma" w:cs="Tahoma"/>
        </w:rPr>
      </w:pPr>
      <w:r w:rsidRPr="005E5AA2">
        <w:rPr>
          <w:rStyle w:val="apple-style-span"/>
          <w:rFonts w:ascii="Tahoma" w:eastAsia="Trebuchet MS" w:hAnsi="Tahoma" w:cs="Tahoma"/>
          <w:b/>
          <w:color w:val="303030"/>
          <w:sz w:val="22"/>
          <w:szCs w:val="22"/>
        </w:rPr>
        <w:t>Roles and responsibilities:</w:t>
      </w:r>
      <w:r w:rsidR="008D7304">
        <w:rPr>
          <w:rStyle w:val="apple-style-span"/>
          <w:rFonts w:ascii="Tahoma" w:eastAsia="Trebuchet MS" w:hAnsi="Tahoma" w:cs="Tahoma"/>
          <w:b/>
          <w:color w:val="303030"/>
          <w:sz w:val="22"/>
          <w:szCs w:val="22"/>
        </w:rPr>
        <w:t xml:space="preserve"> </w:t>
      </w:r>
      <w:r w:rsidRPr="005E5AA2">
        <w:rPr>
          <w:rStyle w:val="apple-style-span"/>
          <w:rFonts w:ascii="Tahoma" w:eastAsia="Trebuchet MS" w:hAnsi="Tahoma" w:cs="Tahoma"/>
          <w:color w:val="000000"/>
        </w:rPr>
        <w:t xml:space="preserve">UI development, </w:t>
      </w:r>
      <w:r>
        <w:rPr>
          <w:rStyle w:val="apple-style-span"/>
          <w:rFonts w:ascii="Tahoma" w:eastAsia="Trebuchet MS" w:hAnsi="Tahoma" w:cs="Tahoma"/>
          <w:color w:val="000000"/>
        </w:rPr>
        <w:t>Application development</w:t>
      </w:r>
    </w:p>
    <w:p w:rsidR="0083358C" w:rsidRDefault="0083358C" w:rsidP="007500BD">
      <w:pPr>
        <w:numPr>
          <w:ilvl w:val="0"/>
          <w:numId w:val="1"/>
        </w:numPr>
        <w:tabs>
          <w:tab w:val="left" w:pos="720"/>
          <w:tab w:val="left" w:pos="3433"/>
          <w:tab w:val="left" w:pos="9631"/>
          <w:tab w:val="left" w:pos="10659"/>
        </w:tabs>
        <w:spacing w:line="360" w:lineRule="auto"/>
        <w:rPr>
          <w:rFonts w:ascii="Tahoma" w:hAnsi="Tahoma" w:cs="Tahoma"/>
        </w:rPr>
      </w:pPr>
      <w:r w:rsidRPr="0083358C">
        <w:rPr>
          <w:rFonts w:ascii="Tahoma" w:hAnsi="Tahoma" w:cs="Tahoma"/>
          <w:b/>
          <w:bCs/>
          <w:sz w:val="22"/>
          <w:szCs w:val="22"/>
        </w:rPr>
        <w:t xml:space="preserve">Project Description: </w:t>
      </w:r>
      <w:r w:rsidRPr="0083358C">
        <w:rPr>
          <w:rFonts w:ascii="Tahoma" w:hAnsi="Tahoma" w:cs="Tahoma"/>
        </w:rPr>
        <w:t>Cardwiz is an online card ordering system to instantly issue</w:t>
      </w:r>
    </w:p>
    <w:p w:rsidR="0083358C" w:rsidRDefault="0083358C" w:rsidP="007500BD">
      <w:pPr>
        <w:numPr>
          <w:ilvl w:val="0"/>
          <w:numId w:val="1"/>
        </w:numPr>
        <w:tabs>
          <w:tab w:val="left" w:pos="720"/>
          <w:tab w:val="left" w:pos="3433"/>
          <w:tab w:val="left" w:pos="9631"/>
          <w:tab w:val="left" w:pos="10659"/>
        </w:tabs>
        <w:spacing w:line="360" w:lineRule="auto"/>
        <w:rPr>
          <w:rFonts w:ascii="Tahoma" w:hAnsi="Tahoma" w:cs="Tahoma"/>
        </w:rPr>
      </w:pPr>
      <w:r w:rsidRPr="0083358C">
        <w:rPr>
          <w:rFonts w:ascii="Tahoma" w:hAnsi="Tahoma" w:cs="Tahoma"/>
        </w:rPr>
        <w:t xml:space="preserve">cards to the end users like us.This application is user friendly and mainly used by </w:t>
      </w:r>
    </w:p>
    <w:p w:rsidR="0083358C" w:rsidRDefault="0083358C" w:rsidP="00367F27">
      <w:pPr>
        <w:numPr>
          <w:ilvl w:val="0"/>
          <w:numId w:val="1"/>
        </w:numPr>
        <w:tabs>
          <w:tab w:val="left" w:pos="720"/>
          <w:tab w:val="left" w:pos="3433"/>
          <w:tab w:val="left" w:pos="9631"/>
          <w:tab w:val="left" w:pos="10659"/>
        </w:tabs>
        <w:spacing w:line="360" w:lineRule="auto"/>
        <w:rPr>
          <w:rFonts w:ascii="Tahoma" w:hAnsi="Tahoma" w:cs="Tahoma"/>
        </w:rPr>
      </w:pPr>
      <w:r w:rsidRPr="0083358C">
        <w:rPr>
          <w:rFonts w:ascii="Tahoma" w:hAnsi="Tahoma" w:cs="Tahoma"/>
        </w:rPr>
        <w:t xml:space="preserve">the clients </w:t>
      </w:r>
      <w:r>
        <w:rPr>
          <w:rFonts w:ascii="Tahoma" w:hAnsi="Tahoma" w:cs="Tahoma"/>
        </w:rPr>
        <w:t xml:space="preserve">or their Retailers or Branches. </w:t>
      </w:r>
      <w:r w:rsidRPr="0083358C">
        <w:rPr>
          <w:rFonts w:ascii="Tahoma" w:hAnsi="Tahoma" w:cs="Tahoma"/>
        </w:rPr>
        <w:t xml:space="preserve">It allows end users to select cards and </w:t>
      </w:r>
    </w:p>
    <w:p w:rsidR="0083358C" w:rsidRDefault="0083358C" w:rsidP="004B0E6C">
      <w:pPr>
        <w:numPr>
          <w:ilvl w:val="0"/>
          <w:numId w:val="1"/>
        </w:numPr>
        <w:tabs>
          <w:tab w:val="left" w:pos="720"/>
          <w:tab w:val="left" w:pos="3433"/>
          <w:tab w:val="left" w:pos="9631"/>
          <w:tab w:val="left" w:pos="10659"/>
        </w:tabs>
        <w:spacing w:line="360" w:lineRule="auto"/>
        <w:rPr>
          <w:rFonts w:ascii="Tahoma" w:hAnsi="Tahoma" w:cs="Tahoma"/>
        </w:rPr>
      </w:pPr>
      <w:r w:rsidRPr="0083358C">
        <w:rPr>
          <w:rFonts w:ascii="Tahoma" w:hAnsi="Tahoma" w:cs="Tahoma"/>
        </w:rPr>
        <w:t xml:space="preserve">buy instantly cards which may be a Gift card or Travel card. The Executives of </w:t>
      </w:r>
    </w:p>
    <w:p w:rsidR="0083358C" w:rsidRPr="0083358C" w:rsidRDefault="0083358C" w:rsidP="006E5C9B">
      <w:pPr>
        <w:numPr>
          <w:ilvl w:val="0"/>
          <w:numId w:val="1"/>
        </w:numPr>
        <w:tabs>
          <w:tab w:val="left" w:pos="720"/>
          <w:tab w:val="left" w:pos="3433"/>
          <w:tab w:val="left" w:pos="9631"/>
          <w:tab w:val="left" w:pos="10659"/>
        </w:tabs>
        <w:spacing w:line="360" w:lineRule="auto"/>
      </w:pPr>
      <w:r w:rsidRPr="0083358C">
        <w:rPr>
          <w:rFonts w:ascii="Tahoma" w:hAnsi="Tahoma" w:cs="Tahoma"/>
        </w:rPr>
        <w:t xml:space="preserve">the client’s Branches will order cards for you and instantly issue the same. The </w:t>
      </w:r>
    </w:p>
    <w:p w:rsidR="00995577" w:rsidRPr="007F0A56" w:rsidRDefault="0083358C" w:rsidP="006E5C9B">
      <w:pPr>
        <w:numPr>
          <w:ilvl w:val="0"/>
          <w:numId w:val="1"/>
        </w:numPr>
        <w:tabs>
          <w:tab w:val="left" w:pos="720"/>
          <w:tab w:val="left" w:pos="3433"/>
          <w:tab w:val="left" w:pos="9631"/>
          <w:tab w:val="left" w:pos="10659"/>
        </w:tabs>
        <w:spacing w:line="360" w:lineRule="auto"/>
      </w:pPr>
      <w:r w:rsidRPr="0083358C">
        <w:rPr>
          <w:rFonts w:ascii="Tahoma" w:hAnsi="Tahoma" w:cs="Tahoma"/>
        </w:rPr>
        <w:t>personalized card orders can be placed, which will be shipped to the card-holder.</w:t>
      </w:r>
    </w:p>
    <w:p w:rsidR="004E3D97" w:rsidRDefault="004E3D97" w:rsidP="004E3D97">
      <w:pPr>
        <w:widowControl w:val="0"/>
        <w:jc w:val="left"/>
        <w:rPr>
          <w:rStyle w:val="apple-style-span"/>
          <w:rFonts w:ascii="Tahoma" w:eastAsia="Verdana-Bold" w:hAnsi="Tahoma" w:cs="Tahoma"/>
          <w:b/>
          <w:bCs/>
          <w:color w:val="632423"/>
          <w:szCs w:val="22"/>
        </w:rPr>
      </w:pPr>
    </w:p>
    <w:p w:rsidR="00A072D3" w:rsidRDefault="00A072D3" w:rsidP="004E3D97">
      <w:pPr>
        <w:widowControl w:val="0"/>
        <w:jc w:val="left"/>
        <w:rPr>
          <w:rStyle w:val="apple-style-span"/>
          <w:rFonts w:ascii="Tahoma" w:eastAsia="Verdana-Bold" w:hAnsi="Tahoma" w:cs="Tahoma"/>
          <w:b/>
          <w:bCs/>
          <w:color w:val="632423"/>
          <w:szCs w:val="22"/>
        </w:rPr>
      </w:pPr>
    </w:p>
    <w:p w:rsidR="00A072D3" w:rsidRDefault="00A072D3" w:rsidP="004E3D97">
      <w:pPr>
        <w:widowControl w:val="0"/>
        <w:jc w:val="left"/>
        <w:rPr>
          <w:rStyle w:val="apple-style-span"/>
          <w:rFonts w:ascii="Tahoma" w:eastAsia="Verdana-Bold" w:hAnsi="Tahoma" w:cs="Tahoma"/>
          <w:b/>
          <w:bCs/>
          <w:color w:val="632423"/>
          <w:szCs w:val="22"/>
        </w:rPr>
      </w:pPr>
    </w:p>
    <w:p w:rsidR="00450227" w:rsidRDefault="00450227" w:rsidP="004E3D97">
      <w:pPr>
        <w:widowControl w:val="0"/>
        <w:jc w:val="left"/>
        <w:rPr>
          <w:rStyle w:val="apple-style-span"/>
          <w:rFonts w:ascii="Tahoma" w:eastAsia="Verdana-Bold" w:hAnsi="Tahoma" w:cs="Tahoma"/>
          <w:b/>
          <w:bCs/>
          <w:color w:val="632423"/>
          <w:szCs w:val="22"/>
        </w:rPr>
      </w:pPr>
    </w:p>
    <w:p w:rsidR="00450227" w:rsidRDefault="00450227" w:rsidP="004E3D97">
      <w:pPr>
        <w:widowControl w:val="0"/>
        <w:jc w:val="left"/>
        <w:rPr>
          <w:rStyle w:val="apple-style-span"/>
          <w:rFonts w:ascii="Tahoma" w:eastAsia="Verdana-Bold" w:hAnsi="Tahoma" w:cs="Tahoma"/>
          <w:b/>
          <w:bCs/>
          <w:color w:val="632423"/>
          <w:szCs w:val="22"/>
        </w:rPr>
      </w:pPr>
    </w:p>
    <w:p w:rsidR="00A072D3" w:rsidRDefault="00A072D3" w:rsidP="004E3D97">
      <w:pPr>
        <w:widowControl w:val="0"/>
        <w:jc w:val="left"/>
        <w:rPr>
          <w:rStyle w:val="apple-style-span"/>
          <w:rFonts w:ascii="Tahoma" w:eastAsia="Verdana-Bold" w:hAnsi="Tahoma" w:cs="Tahoma"/>
          <w:b/>
          <w:bCs/>
          <w:color w:val="632423"/>
          <w:szCs w:val="22"/>
        </w:rPr>
      </w:pPr>
    </w:p>
    <w:p w:rsidR="00A072D3" w:rsidRDefault="00A072D3" w:rsidP="004E3D97">
      <w:pPr>
        <w:widowControl w:val="0"/>
        <w:jc w:val="left"/>
        <w:rPr>
          <w:rStyle w:val="apple-style-span"/>
          <w:rFonts w:ascii="Tahoma" w:eastAsia="Verdana-Bold" w:hAnsi="Tahoma" w:cs="Tahoma"/>
          <w:b/>
          <w:bCs/>
          <w:color w:val="632423"/>
          <w:szCs w:val="22"/>
        </w:rPr>
      </w:pPr>
    </w:p>
    <w:p w:rsidR="005E5AA2" w:rsidRPr="00964220" w:rsidRDefault="00DD3C2D" w:rsidP="005E5AA2">
      <w:pPr>
        <w:widowControl w:val="0"/>
        <w:numPr>
          <w:ilvl w:val="0"/>
          <w:numId w:val="1"/>
        </w:numPr>
        <w:ind w:left="0" w:firstLine="0"/>
        <w:jc w:val="left"/>
        <w:rPr>
          <w:rStyle w:val="apple-style-span"/>
          <w:rFonts w:ascii="Tahoma" w:eastAsia="Verdana-Bold" w:hAnsi="Tahoma" w:cs="Tahoma"/>
          <w:b/>
          <w:bCs/>
          <w:color w:val="632423"/>
          <w:szCs w:val="22"/>
        </w:rPr>
      </w:pPr>
      <w:r>
        <w:rPr>
          <w:rStyle w:val="apple-style-span"/>
          <w:rFonts w:ascii="Tahoma" w:eastAsia="Verdana-Bold" w:hAnsi="Tahoma" w:cs="Tahoma"/>
          <w:b/>
          <w:bCs/>
          <w:color w:val="632423"/>
          <w:szCs w:val="22"/>
        </w:rPr>
        <w:lastRenderedPageBreak/>
        <w:t>Supply chain analyzer -</w:t>
      </w:r>
      <w:r w:rsidR="005E5AA2">
        <w:rPr>
          <w:rStyle w:val="apple-style-span"/>
          <w:rFonts w:ascii="Tahoma" w:eastAsia="Verdana-Bold" w:hAnsi="Tahoma" w:cs="Tahoma"/>
          <w:b/>
          <w:bCs/>
          <w:color w:val="632423"/>
          <w:szCs w:val="22"/>
        </w:rPr>
        <w:t xml:space="preserve"> Matson</w:t>
      </w:r>
    </w:p>
    <w:p w:rsidR="005E5AA2" w:rsidRPr="00964220" w:rsidRDefault="005E5AA2" w:rsidP="005E5AA2">
      <w:pPr>
        <w:pStyle w:val="ListParagraph"/>
        <w:numPr>
          <w:ilvl w:val="0"/>
          <w:numId w:val="1"/>
        </w:numPr>
        <w:rPr>
          <w:rFonts w:ascii="Tahoma" w:hAnsi="Tahoma" w:cs="Tahoma"/>
        </w:rPr>
      </w:pPr>
    </w:p>
    <w:p w:rsidR="005E5AA2" w:rsidRDefault="005E5AA2" w:rsidP="005E5AA2">
      <w:pPr>
        <w:widowControl w:val="0"/>
        <w:numPr>
          <w:ilvl w:val="0"/>
          <w:numId w:val="1"/>
        </w:numPr>
        <w:spacing w:line="360" w:lineRule="auto"/>
        <w:ind w:left="0" w:firstLine="0"/>
        <w:jc w:val="left"/>
        <w:rPr>
          <w:rStyle w:val="apple-style-span"/>
          <w:rFonts w:ascii="Tahoma" w:eastAsia="Trebuchet MS" w:hAnsi="Tahoma" w:cs="Tahoma"/>
          <w:color w:val="000000"/>
          <w:sz w:val="22"/>
          <w:szCs w:val="22"/>
        </w:rPr>
      </w:pPr>
      <w:r w:rsidRPr="00964220">
        <w:rPr>
          <w:rStyle w:val="apple-style-span"/>
          <w:rFonts w:ascii="Tahoma" w:eastAsia="Verdana-Bold" w:hAnsi="Tahoma" w:cs="Tahoma"/>
          <w:b/>
          <w:bCs/>
          <w:color w:val="000000"/>
          <w:sz w:val="22"/>
          <w:szCs w:val="22"/>
        </w:rPr>
        <w:t>Technologies</w:t>
      </w:r>
      <w:r w:rsidRPr="00964220">
        <w:rPr>
          <w:rStyle w:val="apple-style-span"/>
          <w:rFonts w:ascii="Tahoma" w:eastAsia="Verdana-Bold" w:hAnsi="Tahoma" w:cs="Tahoma"/>
          <w:b/>
          <w:bCs/>
          <w:color w:val="000000"/>
          <w:sz w:val="22"/>
          <w:szCs w:val="22"/>
        </w:rPr>
        <w:tab/>
        <w:t>:</w:t>
      </w:r>
      <w:r w:rsidRPr="00D56643">
        <w:rPr>
          <w:rStyle w:val="apple-style-span"/>
          <w:rFonts w:ascii="Tahoma" w:eastAsia="Verdana-Bold" w:hAnsi="Tahoma" w:cs="Tahoma"/>
          <w:color w:val="000000"/>
        </w:rPr>
        <w:t>Node JS,</w:t>
      </w:r>
      <w:r w:rsidR="0057627D" w:rsidRPr="00D56643">
        <w:rPr>
          <w:rFonts w:ascii="Tahoma" w:hAnsi="Tahoma" w:cs="Tahoma"/>
        </w:rPr>
        <w:t xml:space="preserve"> AngularJS,</w:t>
      </w:r>
      <w:r w:rsidRPr="00D56643">
        <w:rPr>
          <w:rStyle w:val="apple-style-span"/>
          <w:rFonts w:ascii="Tahoma" w:eastAsia="Verdana-Bold" w:hAnsi="Tahoma" w:cs="Tahoma"/>
          <w:color w:val="000000"/>
        </w:rPr>
        <w:t xml:space="preserve"> Jade Template Engine, MySQL, Bootstrap, Highcharts, HTML5, Javascript</w:t>
      </w:r>
    </w:p>
    <w:p w:rsidR="005E5AA2" w:rsidRPr="005E5AA2" w:rsidRDefault="005E5AA2" w:rsidP="005E5AA2">
      <w:pPr>
        <w:widowControl w:val="0"/>
        <w:numPr>
          <w:ilvl w:val="0"/>
          <w:numId w:val="1"/>
        </w:numPr>
        <w:spacing w:line="360" w:lineRule="auto"/>
        <w:ind w:left="0" w:firstLine="0"/>
        <w:jc w:val="left"/>
        <w:rPr>
          <w:rFonts w:ascii="Tahoma" w:hAnsi="Tahoma" w:cs="Tahoma"/>
        </w:rPr>
      </w:pPr>
      <w:r w:rsidRPr="005E5AA2">
        <w:rPr>
          <w:rStyle w:val="apple-style-span"/>
          <w:rFonts w:ascii="Tahoma" w:eastAsia="Trebuchet MS" w:hAnsi="Tahoma" w:cs="Tahoma"/>
          <w:b/>
          <w:color w:val="303030"/>
          <w:sz w:val="22"/>
          <w:szCs w:val="22"/>
        </w:rPr>
        <w:t>Roles and responsibilities:</w:t>
      </w:r>
      <w:r w:rsidRPr="005E5AA2">
        <w:rPr>
          <w:rStyle w:val="apple-style-span"/>
          <w:rFonts w:ascii="Tahoma" w:eastAsia="Trebuchet MS" w:hAnsi="Tahoma" w:cs="Tahoma"/>
          <w:color w:val="000000"/>
        </w:rPr>
        <w:t>UI development, Node template design</w:t>
      </w:r>
      <w:r>
        <w:rPr>
          <w:rStyle w:val="apple-style-span"/>
          <w:rFonts w:ascii="Tahoma" w:eastAsia="Trebuchet MS" w:hAnsi="Tahoma" w:cs="Tahoma"/>
          <w:color w:val="000000"/>
        </w:rPr>
        <w:t>, Application development</w:t>
      </w:r>
    </w:p>
    <w:p w:rsidR="005E5AA2" w:rsidRPr="007F0A56" w:rsidRDefault="005E5AA2" w:rsidP="00964220">
      <w:pPr>
        <w:numPr>
          <w:ilvl w:val="0"/>
          <w:numId w:val="1"/>
        </w:numPr>
        <w:tabs>
          <w:tab w:val="left" w:pos="720"/>
          <w:tab w:val="left" w:pos="3433"/>
          <w:tab w:val="left" w:pos="9631"/>
          <w:tab w:val="left" w:pos="10659"/>
        </w:tabs>
        <w:spacing w:line="360" w:lineRule="auto"/>
        <w:ind w:left="0" w:firstLine="0"/>
        <w:jc w:val="left"/>
      </w:pPr>
      <w:r w:rsidRPr="005E5AA2">
        <w:rPr>
          <w:rFonts w:ascii="Tahoma" w:hAnsi="Tahoma" w:cs="Tahoma"/>
          <w:b/>
          <w:bCs/>
          <w:sz w:val="22"/>
          <w:szCs w:val="22"/>
        </w:rPr>
        <w:t xml:space="preserve">Project Description: </w:t>
      </w:r>
      <w:r w:rsidRPr="007F0A56">
        <w:rPr>
          <w:rFonts w:ascii="Tahoma" w:hAnsi="Tahoma" w:cs="Tahoma"/>
        </w:rPr>
        <w:t>A dashboard with all its operational and financial reports and statistics in interactive visual format. It shows and gives multiple drilldown options with many customizable filters.</w:t>
      </w:r>
    </w:p>
    <w:p w:rsidR="00FC1A8E" w:rsidRDefault="00FC1A8E" w:rsidP="000F5F52">
      <w:pPr>
        <w:widowControl w:val="0"/>
        <w:spacing w:line="360" w:lineRule="auto"/>
        <w:jc w:val="left"/>
        <w:rPr>
          <w:rStyle w:val="apple-style-span"/>
          <w:rFonts w:ascii="Tahoma" w:eastAsia="Verdana-Bold" w:hAnsi="Tahoma" w:cs="Tahoma"/>
          <w:b/>
          <w:bCs/>
          <w:color w:val="632423"/>
        </w:rPr>
      </w:pPr>
    </w:p>
    <w:p w:rsidR="000F5F52" w:rsidRDefault="000F5F52" w:rsidP="000F5F52">
      <w:pPr>
        <w:widowControl w:val="0"/>
        <w:spacing w:line="360" w:lineRule="auto"/>
        <w:jc w:val="left"/>
        <w:rPr>
          <w:rStyle w:val="apple-style-span"/>
          <w:rFonts w:ascii="Tahoma" w:eastAsia="Verdana-Bold" w:hAnsi="Tahoma" w:cs="Tahoma"/>
          <w:b/>
          <w:bCs/>
          <w:color w:val="632423"/>
        </w:rPr>
      </w:pPr>
    </w:p>
    <w:p w:rsidR="005E5AA2" w:rsidRDefault="005E5AA2" w:rsidP="005E5AA2">
      <w:pPr>
        <w:widowControl w:val="0"/>
        <w:numPr>
          <w:ilvl w:val="0"/>
          <w:numId w:val="1"/>
        </w:numPr>
        <w:spacing w:line="360" w:lineRule="auto"/>
        <w:ind w:left="0" w:firstLine="0"/>
        <w:jc w:val="left"/>
        <w:rPr>
          <w:rStyle w:val="apple-style-span"/>
          <w:rFonts w:ascii="Tahoma" w:eastAsia="Verdana-Bold" w:hAnsi="Tahoma" w:cs="Tahoma"/>
          <w:b/>
          <w:bCs/>
          <w:color w:val="632423"/>
        </w:rPr>
      </w:pPr>
      <w:r w:rsidRPr="00964220">
        <w:rPr>
          <w:rStyle w:val="apple-style-span"/>
          <w:rFonts w:ascii="Tahoma" w:eastAsia="Verdana-Bold" w:hAnsi="Tahoma" w:cs="Tahoma"/>
          <w:b/>
          <w:bCs/>
          <w:color w:val="632423"/>
        </w:rPr>
        <w:t>CMCHIS</w:t>
      </w:r>
    </w:p>
    <w:p w:rsidR="005E5AA2" w:rsidRDefault="005E5AA2" w:rsidP="005E5AA2">
      <w:pPr>
        <w:widowControl w:val="0"/>
        <w:numPr>
          <w:ilvl w:val="0"/>
          <w:numId w:val="1"/>
        </w:numPr>
        <w:spacing w:line="360" w:lineRule="auto"/>
        <w:ind w:left="0" w:firstLine="0"/>
        <w:jc w:val="left"/>
        <w:rPr>
          <w:rStyle w:val="apple-style-span"/>
          <w:rFonts w:ascii="Tahoma" w:eastAsia="Verdana-Bold" w:hAnsi="Tahoma" w:cs="Tahoma"/>
          <w:color w:val="000000"/>
          <w:sz w:val="22"/>
          <w:szCs w:val="22"/>
        </w:rPr>
      </w:pPr>
      <w:r w:rsidRPr="00122170">
        <w:rPr>
          <w:rStyle w:val="apple-style-span"/>
          <w:rFonts w:ascii="Tahoma" w:eastAsia="Verdana-Bold" w:hAnsi="Tahoma" w:cs="Tahoma"/>
          <w:b/>
          <w:bCs/>
          <w:color w:val="000000"/>
          <w:sz w:val="22"/>
          <w:szCs w:val="22"/>
        </w:rPr>
        <w:t>Technologies</w:t>
      </w:r>
      <w:r w:rsidR="00CA20A8" w:rsidRPr="00122170">
        <w:rPr>
          <w:rStyle w:val="apple-style-span"/>
          <w:rFonts w:ascii="Tahoma" w:eastAsia="Verdana-Bold" w:hAnsi="Tahoma" w:cs="Tahoma"/>
          <w:b/>
          <w:bCs/>
          <w:color w:val="000000"/>
          <w:sz w:val="22"/>
          <w:szCs w:val="22"/>
        </w:rPr>
        <w:t>:</w:t>
      </w:r>
      <w:r w:rsidR="00CA20A8" w:rsidRPr="004D65BE">
        <w:rPr>
          <w:rStyle w:val="apple-style-span"/>
          <w:rFonts w:ascii="Tahoma" w:eastAsia="Verdana-Bold" w:hAnsi="Tahoma" w:cs="Tahoma"/>
          <w:color w:val="000000"/>
        </w:rPr>
        <w:t xml:space="preserve"> HTML5</w:t>
      </w:r>
      <w:r w:rsidRPr="004D65BE">
        <w:rPr>
          <w:rStyle w:val="apple-style-span"/>
          <w:rFonts w:ascii="Tahoma" w:eastAsia="Verdana-Bold" w:hAnsi="Tahoma" w:cs="Tahoma"/>
          <w:color w:val="000000"/>
        </w:rPr>
        <w:t xml:space="preserve">, CSS3, Javascript, Jquery, </w:t>
      </w:r>
      <w:r w:rsidR="00CA20A8" w:rsidRPr="004D65BE">
        <w:rPr>
          <w:rFonts w:ascii="Tahoma" w:hAnsi="Tahoma" w:cs="Tahoma"/>
        </w:rPr>
        <w:t>AngularJS,</w:t>
      </w:r>
      <w:r w:rsidR="00CA20A8" w:rsidRPr="004D65BE">
        <w:rPr>
          <w:rStyle w:val="apple-style-span"/>
          <w:rFonts w:ascii="Tahoma" w:eastAsia="Verdana-Bold" w:hAnsi="Tahoma" w:cs="Tahoma"/>
          <w:color w:val="000000"/>
        </w:rPr>
        <w:t xml:space="preserve"> MySQL</w:t>
      </w:r>
      <w:r w:rsidR="00294A4C" w:rsidRPr="004D65BE">
        <w:rPr>
          <w:rStyle w:val="apple-style-span"/>
          <w:rFonts w:ascii="Tahoma" w:eastAsia="Verdana-Bold" w:hAnsi="Tahoma" w:cs="Tahoma"/>
          <w:color w:val="000000"/>
        </w:rPr>
        <w:t xml:space="preserve">,  </w:t>
      </w:r>
      <w:r w:rsidR="00E81FD7" w:rsidRPr="004D65BE">
        <w:rPr>
          <w:rStyle w:val="apple-style-span"/>
          <w:rFonts w:ascii="Tahoma" w:eastAsia="Verdana-Bold" w:hAnsi="Tahoma" w:cs="Tahoma"/>
          <w:color w:val="000000"/>
        </w:rPr>
        <w:t xml:space="preserve">                Restful Web Services.</w:t>
      </w:r>
    </w:p>
    <w:p w:rsidR="005E5AA2" w:rsidRPr="004905FB" w:rsidRDefault="005E5AA2" w:rsidP="005E5AA2">
      <w:pPr>
        <w:numPr>
          <w:ilvl w:val="0"/>
          <w:numId w:val="1"/>
        </w:numPr>
        <w:suppressAutoHyphens w:val="0"/>
        <w:spacing w:line="360" w:lineRule="auto"/>
        <w:ind w:left="0" w:right="525" w:firstLine="0"/>
        <w:jc w:val="left"/>
        <w:rPr>
          <w:rFonts w:ascii="Tahoma" w:hAnsi="Tahoma" w:cs="Tahoma"/>
          <w:b/>
          <w:bCs/>
        </w:rPr>
      </w:pPr>
      <w:r w:rsidRPr="005E5AA2">
        <w:rPr>
          <w:rFonts w:ascii="Tahoma" w:hAnsi="Tahoma" w:cs="Tahoma"/>
          <w:b/>
          <w:color w:val="303030"/>
          <w:sz w:val="22"/>
          <w:szCs w:val="22"/>
        </w:rPr>
        <w:t>Roles and responsibilities:</w:t>
      </w:r>
      <w:r w:rsidR="00CA20A8">
        <w:rPr>
          <w:rFonts w:ascii="Tahoma" w:hAnsi="Tahoma" w:cs="Tahoma"/>
          <w:b/>
          <w:color w:val="303030"/>
          <w:sz w:val="22"/>
          <w:szCs w:val="22"/>
        </w:rPr>
        <w:t xml:space="preserve"> </w:t>
      </w:r>
      <w:r w:rsidRPr="004905FB">
        <w:rPr>
          <w:rFonts w:ascii="Tahoma" w:hAnsi="Tahoma" w:cs="Tahoma"/>
        </w:rPr>
        <w:t>Screen design, UI Development</w:t>
      </w:r>
      <w:r w:rsidR="004905FB" w:rsidRPr="004905FB">
        <w:rPr>
          <w:rFonts w:ascii="Tahoma" w:hAnsi="Tahoma" w:cs="Tahoma"/>
        </w:rPr>
        <w:t>.</w:t>
      </w:r>
    </w:p>
    <w:p w:rsidR="005E5AA2" w:rsidRPr="00964220" w:rsidRDefault="005E5AA2" w:rsidP="005E5AA2">
      <w:pPr>
        <w:numPr>
          <w:ilvl w:val="0"/>
          <w:numId w:val="1"/>
        </w:numPr>
        <w:spacing w:line="360" w:lineRule="auto"/>
        <w:ind w:left="0" w:firstLine="0"/>
        <w:jc w:val="left"/>
        <w:rPr>
          <w:rStyle w:val="apple-style-span"/>
          <w:rFonts w:ascii="Tahoma" w:hAnsi="Tahoma" w:cs="Tahoma"/>
          <w:color w:val="000000"/>
        </w:rPr>
      </w:pPr>
      <w:r w:rsidRPr="005E5AA2">
        <w:rPr>
          <w:rFonts w:ascii="Tahoma" w:hAnsi="Tahoma" w:cs="Tahoma"/>
          <w:b/>
          <w:bCs/>
          <w:sz w:val="22"/>
          <w:szCs w:val="22"/>
        </w:rPr>
        <w:t>Project Description:</w:t>
      </w:r>
      <w:r w:rsidR="00CA20A8">
        <w:rPr>
          <w:rFonts w:ascii="Tahoma" w:hAnsi="Tahoma" w:cs="Tahoma"/>
          <w:b/>
          <w:bCs/>
          <w:sz w:val="22"/>
          <w:szCs w:val="22"/>
        </w:rPr>
        <w:t xml:space="preserve"> </w:t>
      </w:r>
      <w:r w:rsidR="00B029DA" w:rsidRPr="00443678">
        <w:rPr>
          <w:rFonts w:ascii="Tahoma" w:hAnsi="Tahoma" w:cs="Tahoma"/>
        </w:rPr>
        <w:t>A web application for</w:t>
      </w:r>
      <w:r w:rsidRPr="00443678">
        <w:rPr>
          <w:rStyle w:val="apple-style-span"/>
          <w:rFonts w:ascii="Tahoma" w:hAnsi="Tahoma" w:cs="Tahoma"/>
          <w:color w:val="000000"/>
        </w:rPr>
        <w:t xml:space="preserve"> hospital management and claim process management to monitoring hospital expenses</w:t>
      </w:r>
      <w:r w:rsidR="00B029DA" w:rsidRPr="00443678">
        <w:rPr>
          <w:rStyle w:val="apple-style-span"/>
          <w:rFonts w:ascii="Tahoma" w:hAnsi="Tahoma" w:cs="Tahoma"/>
          <w:color w:val="000000"/>
        </w:rPr>
        <w:t xml:space="preserve"> in</w:t>
      </w:r>
      <w:r w:rsidRPr="00443678">
        <w:rPr>
          <w:rStyle w:val="apple-style-span"/>
          <w:rFonts w:ascii="Tahoma" w:hAnsi="Tahoma" w:cs="Tahoma"/>
          <w:color w:val="000000"/>
        </w:rPr>
        <w:t xml:space="preserve"> Tamilnadu Chief Minister's Comprehensive Health Insurance Scheme (CMCHIS</w:t>
      </w:r>
      <w:r w:rsidR="00B029DA" w:rsidRPr="00443678">
        <w:rPr>
          <w:rStyle w:val="apple-style-span"/>
          <w:rFonts w:ascii="Tahoma" w:hAnsi="Tahoma" w:cs="Tahoma"/>
          <w:color w:val="000000"/>
        </w:rPr>
        <w:t>)</w:t>
      </w:r>
    </w:p>
    <w:p w:rsidR="005E5AA2" w:rsidRDefault="005E5AA2" w:rsidP="00B029DA">
      <w:pPr>
        <w:widowControl w:val="0"/>
        <w:ind w:left="0" w:firstLine="0"/>
        <w:rPr>
          <w:rStyle w:val="apple-style-span"/>
          <w:rFonts w:ascii="Tahoma" w:eastAsia="Verdana-Bold" w:hAnsi="Tahoma" w:cs="Tahoma"/>
          <w:b/>
          <w:bCs/>
          <w:color w:val="632423"/>
          <w:szCs w:val="22"/>
        </w:rPr>
      </w:pPr>
    </w:p>
    <w:p w:rsidR="000F5F52" w:rsidRDefault="000F5F52" w:rsidP="00B029DA">
      <w:pPr>
        <w:widowControl w:val="0"/>
        <w:ind w:left="0" w:firstLine="0"/>
        <w:rPr>
          <w:rStyle w:val="apple-style-span"/>
          <w:rFonts w:ascii="Tahoma" w:eastAsia="Verdana-Bold" w:hAnsi="Tahoma" w:cs="Tahoma"/>
          <w:b/>
          <w:bCs/>
          <w:color w:val="632423"/>
          <w:szCs w:val="22"/>
        </w:rPr>
      </w:pPr>
    </w:p>
    <w:p w:rsidR="000B215D" w:rsidRDefault="000B215D" w:rsidP="00B029DA">
      <w:pPr>
        <w:widowControl w:val="0"/>
        <w:ind w:left="0" w:firstLine="0"/>
        <w:rPr>
          <w:rStyle w:val="apple-style-span"/>
          <w:rFonts w:ascii="Tahoma" w:eastAsia="Verdana-Bold" w:hAnsi="Tahoma" w:cs="Tahoma"/>
          <w:b/>
          <w:bCs/>
          <w:color w:val="632423"/>
          <w:szCs w:val="22"/>
        </w:rPr>
      </w:pPr>
    </w:p>
    <w:p w:rsidR="00B029DA" w:rsidRPr="00B029DA" w:rsidRDefault="00B029DA" w:rsidP="00B029DA">
      <w:pPr>
        <w:widowControl w:val="0"/>
        <w:ind w:left="0" w:firstLine="0"/>
        <w:rPr>
          <w:rStyle w:val="apple-style-span"/>
          <w:rFonts w:ascii="Tahoma" w:eastAsia="Verdana-Bold" w:hAnsi="Tahoma" w:cs="Tahoma"/>
          <w:b/>
          <w:bCs/>
          <w:color w:val="632423"/>
          <w:szCs w:val="22"/>
        </w:rPr>
      </w:pPr>
      <w:r w:rsidRPr="00B029DA">
        <w:rPr>
          <w:rStyle w:val="apple-style-span"/>
          <w:rFonts w:ascii="Tahoma" w:eastAsia="Verdana-Bold" w:hAnsi="Tahoma" w:cs="Tahoma"/>
          <w:b/>
          <w:bCs/>
          <w:color w:val="632423"/>
          <w:szCs w:val="22"/>
        </w:rPr>
        <w:t>TrustFactors</w:t>
      </w:r>
    </w:p>
    <w:p w:rsidR="00B029DA" w:rsidRPr="00B029DA" w:rsidRDefault="00B029DA" w:rsidP="00B029DA">
      <w:pPr>
        <w:widowControl w:val="0"/>
        <w:ind w:left="0" w:firstLine="0"/>
        <w:rPr>
          <w:rStyle w:val="apple-style-span"/>
          <w:rFonts w:ascii="Tahoma" w:eastAsia="Verdana-Bold" w:hAnsi="Tahoma" w:cs="Tahoma"/>
          <w:b/>
          <w:bCs/>
          <w:color w:val="632423"/>
          <w:szCs w:val="22"/>
        </w:rPr>
      </w:pPr>
    </w:p>
    <w:p w:rsidR="00B029DA" w:rsidRPr="00B029DA" w:rsidRDefault="00B029DA" w:rsidP="00B029DA">
      <w:pPr>
        <w:widowControl w:val="0"/>
        <w:spacing w:line="360" w:lineRule="auto"/>
        <w:ind w:left="0" w:firstLine="0"/>
        <w:jc w:val="left"/>
        <w:rPr>
          <w:rStyle w:val="apple-style-span"/>
          <w:rFonts w:ascii="Tahoma" w:eastAsia="Verdana-Bold" w:hAnsi="Tahoma" w:cs="Tahoma"/>
          <w:sz w:val="22"/>
          <w:szCs w:val="22"/>
        </w:rPr>
      </w:pPr>
      <w:r>
        <w:rPr>
          <w:rStyle w:val="apple-style-span"/>
          <w:rFonts w:ascii="Tahoma" w:eastAsia="Verdana-Bold" w:hAnsi="Tahoma" w:cs="Tahoma"/>
          <w:b/>
          <w:bCs/>
          <w:sz w:val="22"/>
          <w:szCs w:val="22"/>
        </w:rPr>
        <w:t>Language</w:t>
      </w:r>
      <w:r>
        <w:rPr>
          <w:rStyle w:val="apple-style-span"/>
          <w:rFonts w:ascii="Tahoma" w:eastAsia="Verdana-Bold" w:hAnsi="Tahoma" w:cs="Tahoma"/>
          <w:b/>
          <w:bCs/>
          <w:sz w:val="22"/>
          <w:szCs w:val="22"/>
        </w:rPr>
        <w:tab/>
      </w:r>
      <w:r w:rsidRPr="00B029DA">
        <w:rPr>
          <w:rStyle w:val="apple-style-span"/>
          <w:rFonts w:ascii="Tahoma" w:eastAsia="Verdana-Bold" w:hAnsi="Tahoma" w:cs="Tahoma"/>
          <w:b/>
          <w:bCs/>
          <w:sz w:val="22"/>
          <w:szCs w:val="22"/>
        </w:rPr>
        <w:t xml:space="preserve">: </w:t>
      </w:r>
      <w:r w:rsidRPr="004F3122">
        <w:rPr>
          <w:rStyle w:val="apple-style-span"/>
          <w:rFonts w:ascii="Tahoma" w:eastAsia="Verdana-Bold" w:hAnsi="Tahoma" w:cs="Tahoma"/>
        </w:rPr>
        <w:t>HTML5, CSS3, Javascript, PhoneGap, Jquery</w:t>
      </w:r>
      <w:r w:rsidRPr="00B029DA">
        <w:rPr>
          <w:rStyle w:val="apple-style-span"/>
          <w:rFonts w:ascii="Tahoma" w:eastAsia="Verdana-Bold" w:hAnsi="Tahoma" w:cs="Tahoma"/>
          <w:sz w:val="22"/>
          <w:szCs w:val="22"/>
        </w:rPr>
        <w:t>.</w:t>
      </w:r>
    </w:p>
    <w:p w:rsidR="00B029DA" w:rsidRPr="004F3122" w:rsidRDefault="00B029DA" w:rsidP="00B029DA">
      <w:pPr>
        <w:widowControl w:val="0"/>
        <w:spacing w:line="360" w:lineRule="auto"/>
        <w:ind w:left="0" w:firstLine="0"/>
        <w:jc w:val="left"/>
        <w:rPr>
          <w:rStyle w:val="apple-style-span"/>
          <w:rFonts w:ascii="Tahoma" w:eastAsia="Verdana-Bold" w:hAnsi="Tahoma" w:cs="Tahoma"/>
        </w:rPr>
      </w:pPr>
      <w:r w:rsidRPr="00B029DA">
        <w:rPr>
          <w:rStyle w:val="apple-style-span"/>
          <w:rFonts w:ascii="Tahoma" w:eastAsia="Verdana-Bold" w:hAnsi="Tahoma" w:cs="Tahoma"/>
          <w:b/>
          <w:bCs/>
          <w:sz w:val="22"/>
          <w:szCs w:val="22"/>
        </w:rPr>
        <w:t xml:space="preserve">Roles and Responsibilities: </w:t>
      </w:r>
      <w:r w:rsidR="001F3D19" w:rsidRPr="004F3122">
        <w:rPr>
          <w:rStyle w:val="apple-style-span"/>
          <w:rFonts w:ascii="Tahoma" w:eastAsia="Verdana-Bold" w:hAnsi="Tahoma" w:cs="Tahoma"/>
        </w:rPr>
        <w:t>Screen</w:t>
      </w:r>
      <w:r w:rsidRPr="004F3122">
        <w:rPr>
          <w:rStyle w:val="apple-style-span"/>
          <w:rFonts w:ascii="Tahoma" w:eastAsia="Verdana-Bold" w:hAnsi="Tahoma" w:cs="Tahoma"/>
        </w:rPr>
        <w:t xml:space="preserve"> Design, application development, Unit testing and documentation.</w:t>
      </w:r>
    </w:p>
    <w:p w:rsidR="00B029DA" w:rsidRPr="00E51103" w:rsidRDefault="00B029DA" w:rsidP="00B029DA">
      <w:pPr>
        <w:widowControl w:val="0"/>
        <w:spacing w:line="360" w:lineRule="auto"/>
        <w:ind w:left="0" w:firstLine="0"/>
        <w:jc w:val="left"/>
        <w:rPr>
          <w:rStyle w:val="apple-style-span"/>
          <w:rFonts w:ascii="Tahoma" w:eastAsia="Verdana-Bold" w:hAnsi="Tahoma" w:cs="Tahoma"/>
        </w:rPr>
      </w:pPr>
      <w:r w:rsidRPr="00B029DA">
        <w:rPr>
          <w:rStyle w:val="apple-style-span"/>
          <w:rFonts w:ascii="Tahoma" w:eastAsia="Verdana-Bold" w:hAnsi="Tahoma" w:cs="Tahoma"/>
          <w:b/>
          <w:bCs/>
          <w:sz w:val="22"/>
          <w:szCs w:val="22"/>
        </w:rPr>
        <w:t>Project Description:</w:t>
      </w:r>
      <w:r w:rsidRPr="00E51103">
        <w:rPr>
          <w:rStyle w:val="apple-style-span"/>
          <w:rFonts w:ascii="Tahoma" w:eastAsia="Verdana-Bold" w:hAnsi="Tahoma" w:cs="Tahoma"/>
        </w:rPr>
        <w:t>Trustfactors is a tool to measure the trustworthiness of a person in the social media. A higher trust score indicates that he/she is more trustworthy. The user could sign up with Facebook and LinkedIn. User could do a self assessment based on his social media profile (Facebook, LinkedIn). The score lets people on social media, to gauge for trustworthiness.</w:t>
      </w:r>
    </w:p>
    <w:p w:rsidR="00B029DA" w:rsidRDefault="00B029DA" w:rsidP="00B029DA">
      <w:pPr>
        <w:widowControl w:val="0"/>
        <w:ind w:left="0" w:firstLine="0"/>
        <w:rPr>
          <w:rStyle w:val="apple-style-span"/>
          <w:rFonts w:ascii="Tahoma" w:eastAsia="Verdana-Bold" w:hAnsi="Tahoma" w:cs="Tahoma"/>
          <w:b/>
          <w:bCs/>
          <w:color w:val="632423"/>
          <w:szCs w:val="22"/>
        </w:rPr>
      </w:pPr>
    </w:p>
    <w:p w:rsidR="00964220" w:rsidRPr="00964220" w:rsidRDefault="00964220" w:rsidP="00964220">
      <w:pPr>
        <w:widowControl w:val="0"/>
        <w:numPr>
          <w:ilvl w:val="0"/>
          <w:numId w:val="1"/>
        </w:numPr>
        <w:rPr>
          <w:rStyle w:val="apple-style-span"/>
          <w:rFonts w:ascii="Tahoma" w:eastAsia="Verdana-Bold" w:hAnsi="Tahoma" w:cs="Tahoma"/>
          <w:b/>
          <w:bCs/>
          <w:color w:val="632423"/>
          <w:szCs w:val="22"/>
        </w:rPr>
      </w:pPr>
      <w:r w:rsidRPr="00964220">
        <w:rPr>
          <w:rStyle w:val="apple-style-span"/>
          <w:rFonts w:ascii="Tahoma" w:eastAsia="Verdana-Bold" w:hAnsi="Tahoma" w:cs="Tahoma"/>
          <w:b/>
          <w:bCs/>
          <w:color w:val="632423"/>
          <w:szCs w:val="22"/>
        </w:rPr>
        <w:lastRenderedPageBreak/>
        <w:t>E-Map(Encore-Mobile Application Platform) - Framework</w:t>
      </w:r>
    </w:p>
    <w:p w:rsidR="00964220" w:rsidRPr="00964220" w:rsidRDefault="00964220" w:rsidP="00964220">
      <w:pPr>
        <w:pStyle w:val="ListParagraph"/>
        <w:numPr>
          <w:ilvl w:val="0"/>
          <w:numId w:val="1"/>
        </w:numPr>
        <w:rPr>
          <w:rFonts w:ascii="Tahoma" w:hAnsi="Tahoma" w:cs="Tahoma"/>
        </w:rPr>
      </w:pPr>
    </w:p>
    <w:p w:rsidR="00964220" w:rsidRPr="00BA7337" w:rsidRDefault="004D6DB9" w:rsidP="00964220">
      <w:pPr>
        <w:widowControl w:val="0"/>
        <w:numPr>
          <w:ilvl w:val="0"/>
          <w:numId w:val="1"/>
        </w:numPr>
        <w:spacing w:line="360" w:lineRule="auto"/>
        <w:ind w:left="0" w:firstLine="0"/>
        <w:jc w:val="left"/>
        <w:rPr>
          <w:rStyle w:val="apple-style-span"/>
          <w:rFonts w:ascii="Tahoma" w:eastAsia="Trebuchet MS" w:hAnsi="Tahoma" w:cs="Tahoma"/>
          <w:color w:val="000000"/>
        </w:rPr>
      </w:pPr>
      <w:r>
        <w:rPr>
          <w:rStyle w:val="apple-style-span"/>
          <w:rFonts w:ascii="Tahoma" w:eastAsia="Verdana-Bold" w:hAnsi="Tahoma" w:cs="Tahoma"/>
          <w:b/>
          <w:bCs/>
          <w:color w:val="000000"/>
          <w:sz w:val="22"/>
          <w:szCs w:val="22"/>
        </w:rPr>
        <w:t>Technologies</w:t>
      </w:r>
      <w:r w:rsidR="00964220" w:rsidRPr="00964220">
        <w:rPr>
          <w:rStyle w:val="apple-style-span"/>
          <w:rFonts w:ascii="Tahoma" w:eastAsia="Verdana-Bold" w:hAnsi="Tahoma" w:cs="Tahoma"/>
          <w:b/>
          <w:bCs/>
          <w:color w:val="000000"/>
          <w:sz w:val="22"/>
          <w:szCs w:val="22"/>
        </w:rPr>
        <w:t>:</w:t>
      </w:r>
      <w:r>
        <w:rPr>
          <w:rStyle w:val="apple-style-span"/>
          <w:rFonts w:ascii="Tahoma" w:eastAsia="Verdana-Bold" w:hAnsi="Tahoma" w:cs="Tahoma"/>
          <w:b/>
          <w:bCs/>
          <w:color w:val="000000"/>
          <w:sz w:val="22"/>
          <w:szCs w:val="22"/>
        </w:rPr>
        <w:t xml:space="preserve"> </w:t>
      </w:r>
      <w:r w:rsidR="00964220" w:rsidRPr="00BA7337">
        <w:rPr>
          <w:rStyle w:val="apple-style-span"/>
          <w:rFonts w:ascii="Tahoma" w:eastAsia="Verdana-Bold" w:hAnsi="Tahoma" w:cs="Tahoma"/>
          <w:color w:val="000000"/>
        </w:rPr>
        <w:t>HTML5, CSS3, Javascript, PhoneGap, JqueryMobile, senchaTouch, java, O</w:t>
      </w:r>
      <w:r w:rsidR="00964220" w:rsidRPr="00BA7337">
        <w:rPr>
          <w:rStyle w:val="apple-style-span"/>
          <w:rFonts w:ascii="Tahoma" w:eastAsia="Trebuchet MS" w:hAnsi="Tahoma" w:cs="Tahoma"/>
          <w:color w:val="000000"/>
        </w:rPr>
        <w:t>bjective-C</w:t>
      </w:r>
    </w:p>
    <w:p w:rsidR="00964220" w:rsidRPr="00964220" w:rsidRDefault="00964220" w:rsidP="00964220">
      <w:pPr>
        <w:widowControl w:val="0"/>
        <w:numPr>
          <w:ilvl w:val="0"/>
          <w:numId w:val="1"/>
        </w:numPr>
        <w:spacing w:line="360" w:lineRule="auto"/>
        <w:ind w:left="0" w:firstLine="0"/>
        <w:jc w:val="left"/>
        <w:rPr>
          <w:rStyle w:val="apple-style-span"/>
          <w:rFonts w:ascii="Tahoma" w:eastAsia="Trebuchet MS" w:hAnsi="Tahoma" w:cs="Tahoma"/>
          <w:color w:val="000000"/>
        </w:rPr>
      </w:pPr>
      <w:r w:rsidRPr="00964220">
        <w:rPr>
          <w:rStyle w:val="apple-style-span"/>
          <w:rFonts w:ascii="Tahoma" w:eastAsia="Trebuchet MS" w:hAnsi="Tahoma" w:cs="Tahoma"/>
          <w:b/>
          <w:color w:val="303030"/>
          <w:sz w:val="22"/>
          <w:szCs w:val="22"/>
        </w:rPr>
        <w:t>Roles and responsibilities:</w:t>
      </w:r>
      <w:r w:rsidR="00E0270B">
        <w:rPr>
          <w:rStyle w:val="apple-style-span"/>
          <w:rFonts w:ascii="Tahoma" w:eastAsia="Trebuchet MS" w:hAnsi="Tahoma" w:cs="Tahoma"/>
          <w:b/>
          <w:color w:val="303030"/>
          <w:sz w:val="22"/>
          <w:szCs w:val="22"/>
        </w:rPr>
        <w:t xml:space="preserve"> </w:t>
      </w:r>
      <w:r>
        <w:rPr>
          <w:rStyle w:val="apple-style-span"/>
          <w:rFonts w:ascii="Tahoma" w:eastAsia="Trebuchet MS" w:hAnsi="Tahoma" w:cs="Tahoma"/>
          <w:color w:val="000000"/>
        </w:rPr>
        <w:t xml:space="preserve">Understanding </w:t>
      </w:r>
      <w:r w:rsidRPr="00964220">
        <w:rPr>
          <w:rStyle w:val="apple-style-span"/>
          <w:rFonts w:ascii="Tahoma" w:eastAsia="Trebuchet MS" w:hAnsi="Tahoma" w:cs="Tahoma"/>
          <w:color w:val="000000"/>
        </w:rPr>
        <w:t>requirements in terms of user requirements,functional specifications and technical requirements.</w:t>
      </w:r>
      <w:r>
        <w:rPr>
          <w:rStyle w:val="apple-style-span"/>
          <w:rFonts w:ascii="Tahoma" w:eastAsia="Trebuchet MS" w:hAnsi="Tahoma" w:cs="Tahoma"/>
          <w:color w:val="000000"/>
        </w:rPr>
        <w:t xml:space="preserve"> I</w:t>
      </w:r>
      <w:r w:rsidRPr="00964220">
        <w:rPr>
          <w:rStyle w:val="apple-style-span"/>
          <w:rFonts w:ascii="Tahoma" w:eastAsia="Trebuchet MS" w:hAnsi="Tahoma" w:cs="Tahoma"/>
          <w:color w:val="000000"/>
        </w:rPr>
        <w:t>nvolved in the desig</w:t>
      </w:r>
      <w:r>
        <w:rPr>
          <w:rStyle w:val="apple-style-span"/>
          <w:rFonts w:ascii="Tahoma" w:eastAsia="Trebuchet MS" w:hAnsi="Tahoma" w:cs="Tahoma"/>
          <w:color w:val="000000"/>
        </w:rPr>
        <w:t xml:space="preserve">n, development and </w:t>
      </w:r>
      <w:r w:rsidRPr="00964220">
        <w:rPr>
          <w:rStyle w:val="apple-style-span"/>
          <w:rFonts w:ascii="Tahoma" w:eastAsia="Trebuchet MS" w:hAnsi="Tahoma" w:cs="Tahoma"/>
          <w:color w:val="000000"/>
        </w:rPr>
        <w:t>implementation.Customized Plug in Development.</w:t>
      </w:r>
    </w:p>
    <w:p w:rsidR="00964220" w:rsidRPr="00964220" w:rsidRDefault="00964220" w:rsidP="00964220">
      <w:pPr>
        <w:numPr>
          <w:ilvl w:val="0"/>
          <w:numId w:val="1"/>
        </w:numPr>
        <w:rPr>
          <w:rFonts w:ascii="Tahoma" w:hAnsi="Tahoma" w:cs="Tahoma"/>
        </w:rPr>
      </w:pPr>
    </w:p>
    <w:p w:rsidR="00964220" w:rsidRDefault="00964220" w:rsidP="00122170">
      <w:pPr>
        <w:numPr>
          <w:ilvl w:val="0"/>
          <w:numId w:val="1"/>
        </w:numPr>
        <w:spacing w:line="360" w:lineRule="auto"/>
        <w:ind w:left="0" w:firstLine="0"/>
        <w:jc w:val="left"/>
        <w:rPr>
          <w:rFonts w:ascii="Tahoma" w:hAnsi="Tahoma" w:cs="Tahoma"/>
        </w:rPr>
      </w:pPr>
      <w:r w:rsidRPr="00122170">
        <w:rPr>
          <w:rFonts w:ascii="Tahoma" w:hAnsi="Tahoma" w:cs="Tahoma"/>
          <w:b/>
          <w:bCs/>
          <w:sz w:val="22"/>
          <w:szCs w:val="22"/>
        </w:rPr>
        <w:t>Project Description:</w:t>
      </w:r>
      <w:r w:rsidR="00E0270B">
        <w:rPr>
          <w:rFonts w:ascii="Tahoma" w:hAnsi="Tahoma" w:cs="Tahoma"/>
          <w:b/>
          <w:bCs/>
          <w:sz w:val="22"/>
          <w:szCs w:val="22"/>
        </w:rPr>
        <w:t xml:space="preserve"> </w:t>
      </w:r>
      <w:r w:rsidRPr="00122170">
        <w:rPr>
          <w:rFonts w:ascii="Tahoma" w:hAnsi="Tahoma" w:cs="Tahoma"/>
        </w:rPr>
        <w:t xml:space="preserve">Using this E-Map framework Developer can easily develop to their Hybrid application. The plug-in are authentication,Track current location using GPS, payment gateway (Paypal) etc. </w:t>
      </w:r>
      <w:r w:rsidR="00122170" w:rsidRPr="00122170">
        <w:rPr>
          <w:rFonts w:ascii="Tahoma" w:hAnsi="Tahoma" w:cs="Tahoma"/>
        </w:rPr>
        <w:t>This</w:t>
      </w:r>
      <w:r w:rsidRPr="00122170">
        <w:rPr>
          <w:rFonts w:ascii="Tahoma" w:hAnsi="Tahoma" w:cs="Tahoma"/>
        </w:rPr>
        <w:t xml:space="preserve"> plug-ins </w:t>
      </w:r>
      <w:r w:rsidR="00122170" w:rsidRPr="00122170">
        <w:rPr>
          <w:rFonts w:ascii="Tahoma" w:hAnsi="Tahoma" w:cs="Tahoma"/>
        </w:rPr>
        <w:t>is</w:t>
      </w:r>
      <w:r w:rsidRPr="00122170">
        <w:rPr>
          <w:rFonts w:ascii="Tahoma" w:hAnsi="Tahoma" w:cs="Tahoma"/>
        </w:rPr>
        <w:t xml:space="preserve"> supported </w:t>
      </w:r>
      <w:r w:rsidR="00122170" w:rsidRPr="00122170">
        <w:rPr>
          <w:rFonts w:ascii="Tahoma" w:hAnsi="Tahoma" w:cs="Tahoma"/>
        </w:rPr>
        <w:t>in</w:t>
      </w:r>
      <w:r w:rsidR="00122170">
        <w:rPr>
          <w:rFonts w:ascii="Tahoma" w:hAnsi="Tahoma" w:cs="Tahoma"/>
        </w:rPr>
        <w:t xml:space="preserve"> Android and ip</w:t>
      </w:r>
      <w:r w:rsidRPr="00122170">
        <w:rPr>
          <w:rFonts w:ascii="Tahoma" w:hAnsi="Tahoma" w:cs="Tahoma"/>
        </w:rPr>
        <w:t>hone platforms.</w:t>
      </w:r>
    </w:p>
    <w:p w:rsidR="00E52D83" w:rsidRDefault="00E52D83" w:rsidP="00E52D83">
      <w:pPr>
        <w:pStyle w:val="ListParagraph"/>
        <w:rPr>
          <w:rFonts w:ascii="Tahoma" w:hAnsi="Tahoma" w:cs="Tahoma"/>
        </w:rPr>
      </w:pPr>
    </w:p>
    <w:p w:rsidR="00E52D83" w:rsidRPr="00122170" w:rsidRDefault="00E52D83" w:rsidP="00122170">
      <w:pPr>
        <w:numPr>
          <w:ilvl w:val="0"/>
          <w:numId w:val="1"/>
        </w:numPr>
        <w:spacing w:line="360" w:lineRule="auto"/>
        <w:ind w:left="0" w:firstLine="0"/>
        <w:jc w:val="left"/>
        <w:rPr>
          <w:rFonts w:ascii="Tahoma" w:hAnsi="Tahoma" w:cs="Tahoma"/>
        </w:rPr>
      </w:pPr>
    </w:p>
    <w:p w:rsidR="000B215D" w:rsidRPr="000B215D" w:rsidRDefault="000B215D" w:rsidP="000B215D">
      <w:pPr>
        <w:pStyle w:val="ListParagraph"/>
        <w:numPr>
          <w:ilvl w:val="0"/>
          <w:numId w:val="1"/>
        </w:numPr>
        <w:spacing w:line="360" w:lineRule="auto"/>
        <w:ind w:left="0" w:firstLine="0"/>
        <w:jc w:val="left"/>
        <w:rPr>
          <w:rStyle w:val="apple-style-span"/>
          <w:rFonts w:ascii="Tahoma" w:hAnsi="Tahoma" w:cs="Tahoma"/>
          <w:b/>
          <w:bCs/>
          <w:color w:val="632423"/>
        </w:rPr>
      </w:pPr>
      <w:r w:rsidRPr="000B215D">
        <w:rPr>
          <w:rStyle w:val="apple-style-span"/>
          <w:rFonts w:ascii="Tahoma" w:hAnsi="Tahoma" w:cs="Tahoma"/>
          <w:b/>
          <w:bCs/>
          <w:color w:val="632423"/>
        </w:rPr>
        <w:t>Cisco Meeting Center</w:t>
      </w:r>
    </w:p>
    <w:p w:rsidR="000B215D" w:rsidRPr="000B215D" w:rsidRDefault="000B215D" w:rsidP="000B215D">
      <w:pPr>
        <w:numPr>
          <w:ilvl w:val="0"/>
          <w:numId w:val="1"/>
        </w:numPr>
        <w:spacing w:line="360" w:lineRule="auto"/>
        <w:ind w:left="0" w:firstLine="0"/>
        <w:jc w:val="left"/>
        <w:rPr>
          <w:rFonts w:ascii="Tahoma" w:hAnsi="Tahoma" w:cs="Tahoma"/>
          <w:sz w:val="22"/>
          <w:szCs w:val="22"/>
        </w:rPr>
      </w:pPr>
      <w:r w:rsidRPr="000B215D">
        <w:rPr>
          <w:rFonts w:ascii="Tahoma" w:hAnsi="Tahoma" w:cs="Tahoma"/>
          <w:b/>
          <w:bCs/>
          <w:sz w:val="22"/>
        </w:rPr>
        <w:t>Technologies:</w:t>
      </w:r>
      <w:r w:rsidR="00E0270B">
        <w:rPr>
          <w:rFonts w:ascii="Tahoma" w:hAnsi="Tahoma" w:cs="Tahoma"/>
          <w:b/>
          <w:bCs/>
          <w:sz w:val="22"/>
        </w:rPr>
        <w:t xml:space="preserve"> </w:t>
      </w:r>
      <w:r w:rsidRPr="00FE3086">
        <w:rPr>
          <w:rFonts w:ascii="Tahoma" w:eastAsia="Trebuchet MS" w:hAnsi="Tahoma" w:cs="Tahoma"/>
        </w:rPr>
        <w:t>Objective-C</w:t>
      </w:r>
      <w:r w:rsidRPr="00FE3086">
        <w:rPr>
          <w:rFonts w:ascii="Tahoma" w:hAnsi="Tahoma" w:cs="Tahoma"/>
        </w:rPr>
        <w:t>, XCode.</w:t>
      </w:r>
    </w:p>
    <w:p w:rsidR="000B215D" w:rsidRPr="000B215D" w:rsidRDefault="000B215D" w:rsidP="000B215D">
      <w:pPr>
        <w:numPr>
          <w:ilvl w:val="0"/>
          <w:numId w:val="1"/>
        </w:numPr>
        <w:suppressAutoHyphens w:val="0"/>
        <w:spacing w:line="360" w:lineRule="auto"/>
        <w:ind w:left="0" w:right="525" w:firstLine="0"/>
        <w:jc w:val="left"/>
        <w:rPr>
          <w:rFonts w:ascii="Tahoma" w:hAnsi="Tahoma" w:cs="Tahoma"/>
          <w:sz w:val="22"/>
        </w:rPr>
      </w:pPr>
      <w:r w:rsidRPr="0076560D">
        <w:rPr>
          <w:rFonts w:ascii="Tahoma" w:hAnsi="Tahoma" w:cs="Tahoma"/>
          <w:b/>
          <w:color w:val="303030"/>
          <w:sz w:val="22"/>
          <w:szCs w:val="22"/>
        </w:rPr>
        <w:t>Roles and responsibilities:</w:t>
      </w:r>
      <w:r w:rsidR="00E0270B">
        <w:rPr>
          <w:rFonts w:ascii="Tahoma" w:hAnsi="Tahoma" w:cs="Tahoma"/>
          <w:b/>
          <w:color w:val="303030"/>
          <w:sz w:val="22"/>
          <w:szCs w:val="22"/>
        </w:rPr>
        <w:t xml:space="preserve"> </w:t>
      </w:r>
      <w:r w:rsidRPr="000B215D">
        <w:rPr>
          <w:rFonts w:ascii="Tahoma" w:hAnsi="Tahoma" w:cs="Tahoma"/>
        </w:rPr>
        <w:t>Designing pages, coding, Unit testing and documentation.</w:t>
      </w:r>
    </w:p>
    <w:p w:rsidR="000B215D" w:rsidRPr="000B215D" w:rsidRDefault="000B215D" w:rsidP="000B215D">
      <w:pPr>
        <w:numPr>
          <w:ilvl w:val="0"/>
          <w:numId w:val="1"/>
        </w:numPr>
        <w:spacing w:line="360" w:lineRule="auto"/>
        <w:ind w:left="0" w:firstLine="0"/>
        <w:jc w:val="left"/>
        <w:rPr>
          <w:rStyle w:val="apple-style-span"/>
          <w:rFonts w:ascii="Tahoma" w:hAnsi="Tahoma" w:cs="Tahoma"/>
          <w:color w:val="000000"/>
        </w:rPr>
      </w:pPr>
      <w:r w:rsidRPr="0076560D">
        <w:rPr>
          <w:rFonts w:ascii="Tahoma" w:hAnsi="Tahoma" w:cs="Tahoma"/>
          <w:b/>
          <w:bCs/>
          <w:sz w:val="22"/>
          <w:szCs w:val="22"/>
        </w:rPr>
        <w:t xml:space="preserve">Project Description: </w:t>
      </w:r>
      <w:r w:rsidRPr="000B215D">
        <w:rPr>
          <w:rFonts w:ascii="Tahoma" w:hAnsi="Tahoma" w:cs="Tahoma"/>
        </w:rPr>
        <w:t xml:space="preserve">Cisco meeting center is a native app built to arranging the meeting </w:t>
      </w:r>
      <w:r w:rsidRPr="000B215D">
        <w:rPr>
          <w:rStyle w:val="apple-style-span"/>
          <w:rFonts w:ascii="Tahoma" w:hAnsi="Tahoma" w:cs="Tahoma"/>
          <w:color w:val="000000"/>
        </w:rPr>
        <w:t>through Iphone.</w:t>
      </w:r>
      <w:r>
        <w:rPr>
          <w:rStyle w:val="apple-style-span"/>
          <w:rFonts w:ascii="Tahoma" w:hAnsi="Tahoma" w:cs="Tahoma"/>
          <w:color w:val="000000"/>
        </w:rPr>
        <w:t xml:space="preserve"> U</w:t>
      </w:r>
      <w:r w:rsidRPr="000B215D">
        <w:rPr>
          <w:rStyle w:val="apple-style-span"/>
          <w:rFonts w:ascii="Tahoma" w:hAnsi="Tahoma" w:cs="Tahoma"/>
          <w:color w:val="000000"/>
        </w:rPr>
        <w:t>ser can add/invite the f</w:t>
      </w:r>
      <w:r>
        <w:rPr>
          <w:rStyle w:val="apple-style-span"/>
          <w:rFonts w:ascii="Tahoma" w:hAnsi="Tahoma" w:cs="Tahoma"/>
          <w:color w:val="000000"/>
        </w:rPr>
        <w:t xml:space="preserve">riends to meeting and they can </w:t>
      </w:r>
      <w:r w:rsidRPr="000B215D">
        <w:rPr>
          <w:rStyle w:val="apple-style-span"/>
          <w:rFonts w:ascii="Tahoma" w:hAnsi="Tahoma" w:cs="Tahoma"/>
          <w:color w:val="000000"/>
        </w:rPr>
        <w:t>make video/text chat.</w:t>
      </w:r>
    </w:p>
    <w:p w:rsidR="008C01D6" w:rsidRDefault="008C01D6" w:rsidP="0076560D">
      <w:pPr>
        <w:widowControl w:val="0"/>
        <w:spacing w:line="360" w:lineRule="auto"/>
        <w:ind w:left="0" w:firstLine="0"/>
        <w:jc w:val="left"/>
        <w:rPr>
          <w:rStyle w:val="apple-style-span"/>
          <w:rFonts w:ascii="Tahoma" w:hAnsi="Tahoma" w:cs="Tahoma"/>
          <w:b/>
          <w:bCs/>
          <w:color w:val="632423"/>
        </w:rPr>
      </w:pPr>
    </w:p>
    <w:p w:rsidR="00FC1A8E" w:rsidRPr="000B215D" w:rsidRDefault="00FC1A8E" w:rsidP="00FC1A8E">
      <w:pPr>
        <w:pStyle w:val="ListParagraph"/>
        <w:numPr>
          <w:ilvl w:val="0"/>
          <w:numId w:val="1"/>
        </w:numPr>
        <w:spacing w:line="360" w:lineRule="auto"/>
        <w:ind w:left="0" w:firstLine="0"/>
        <w:jc w:val="left"/>
        <w:rPr>
          <w:rStyle w:val="apple-style-span"/>
          <w:rFonts w:ascii="Tahoma" w:hAnsi="Tahoma" w:cs="Tahoma"/>
          <w:b/>
          <w:bCs/>
          <w:color w:val="632423"/>
        </w:rPr>
      </w:pPr>
      <w:r>
        <w:rPr>
          <w:rStyle w:val="apple-style-span"/>
          <w:rFonts w:ascii="Tahoma" w:hAnsi="Tahoma" w:cs="Tahoma"/>
          <w:b/>
          <w:bCs/>
          <w:color w:val="632423"/>
        </w:rPr>
        <w:t>eBizCard</w:t>
      </w:r>
    </w:p>
    <w:p w:rsidR="00FC1A8E" w:rsidRPr="000B215D" w:rsidRDefault="00FC1A8E" w:rsidP="00FC1A8E">
      <w:pPr>
        <w:numPr>
          <w:ilvl w:val="0"/>
          <w:numId w:val="1"/>
        </w:numPr>
        <w:spacing w:line="360" w:lineRule="auto"/>
        <w:ind w:left="0" w:firstLine="0"/>
        <w:jc w:val="left"/>
        <w:rPr>
          <w:rFonts w:ascii="Tahoma" w:hAnsi="Tahoma" w:cs="Tahoma"/>
          <w:sz w:val="22"/>
          <w:szCs w:val="22"/>
        </w:rPr>
      </w:pPr>
      <w:r w:rsidRPr="000B215D">
        <w:rPr>
          <w:rFonts w:ascii="Tahoma" w:hAnsi="Tahoma" w:cs="Tahoma"/>
          <w:b/>
          <w:bCs/>
          <w:sz w:val="22"/>
        </w:rPr>
        <w:t>Technologies:</w:t>
      </w:r>
      <w:r w:rsidR="00E0270B">
        <w:rPr>
          <w:rFonts w:ascii="Tahoma" w:hAnsi="Tahoma" w:cs="Tahoma"/>
          <w:b/>
          <w:bCs/>
          <w:sz w:val="22"/>
        </w:rPr>
        <w:t xml:space="preserve"> </w:t>
      </w:r>
      <w:r w:rsidRPr="00E80E6B">
        <w:rPr>
          <w:rFonts w:ascii="Tahoma" w:hAnsi="Tahoma" w:cs="Tahoma"/>
          <w:sz w:val="22"/>
          <w:szCs w:val="22"/>
        </w:rPr>
        <w:t>Android</w:t>
      </w:r>
      <w:r w:rsidRPr="00FE3086">
        <w:rPr>
          <w:rFonts w:ascii="Tahoma" w:hAnsi="Tahoma" w:cs="Tahoma"/>
        </w:rPr>
        <w:t xml:space="preserve">, </w:t>
      </w:r>
      <w:r w:rsidRPr="00BB3BEF">
        <w:rPr>
          <w:rFonts w:ascii="Tahoma" w:hAnsi="Tahoma" w:cs="Tahoma"/>
          <w:sz w:val="22"/>
          <w:szCs w:val="22"/>
        </w:rPr>
        <w:t>Eclipse</w:t>
      </w:r>
      <w:r w:rsidRPr="00FE3086">
        <w:rPr>
          <w:rFonts w:ascii="Tahoma" w:hAnsi="Tahoma" w:cs="Tahoma"/>
        </w:rPr>
        <w:t>.</w:t>
      </w:r>
    </w:p>
    <w:p w:rsidR="00FC1A8E" w:rsidRPr="000B215D" w:rsidRDefault="00FC1A8E" w:rsidP="00FC1A8E">
      <w:pPr>
        <w:numPr>
          <w:ilvl w:val="0"/>
          <w:numId w:val="1"/>
        </w:numPr>
        <w:suppressAutoHyphens w:val="0"/>
        <w:spacing w:line="360" w:lineRule="auto"/>
        <w:ind w:left="0" w:right="525" w:firstLine="0"/>
        <w:jc w:val="left"/>
        <w:rPr>
          <w:rFonts w:ascii="Tahoma" w:hAnsi="Tahoma" w:cs="Tahoma"/>
          <w:sz w:val="22"/>
        </w:rPr>
      </w:pPr>
      <w:r w:rsidRPr="0076560D">
        <w:rPr>
          <w:rFonts w:ascii="Tahoma" w:hAnsi="Tahoma" w:cs="Tahoma"/>
          <w:b/>
          <w:color w:val="303030"/>
          <w:sz w:val="22"/>
          <w:szCs w:val="22"/>
        </w:rPr>
        <w:t>Roles and responsibilities:</w:t>
      </w:r>
      <w:r w:rsidR="00E0270B">
        <w:rPr>
          <w:rFonts w:ascii="Tahoma" w:hAnsi="Tahoma" w:cs="Tahoma"/>
          <w:b/>
          <w:color w:val="303030"/>
          <w:sz w:val="22"/>
          <w:szCs w:val="22"/>
        </w:rPr>
        <w:t xml:space="preserve"> </w:t>
      </w:r>
      <w:r w:rsidRPr="000B215D">
        <w:rPr>
          <w:rFonts w:ascii="Tahoma" w:hAnsi="Tahoma" w:cs="Tahoma"/>
        </w:rPr>
        <w:t>Designing pages, coding, Unit testing and documentation.</w:t>
      </w:r>
    </w:p>
    <w:p w:rsidR="00FC1A8E" w:rsidRPr="004834FC" w:rsidRDefault="00FC1A8E" w:rsidP="0076560D">
      <w:pPr>
        <w:widowControl w:val="0"/>
        <w:numPr>
          <w:ilvl w:val="0"/>
          <w:numId w:val="1"/>
        </w:numPr>
        <w:spacing w:line="360" w:lineRule="auto"/>
        <w:ind w:left="0" w:firstLine="0"/>
        <w:jc w:val="left"/>
        <w:rPr>
          <w:rFonts w:ascii="Tahoma" w:hAnsi="Tahoma" w:cs="Tahoma"/>
          <w:b/>
          <w:bCs/>
          <w:color w:val="632423"/>
        </w:rPr>
      </w:pPr>
      <w:r w:rsidRPr="00CC0479">
        <w:rPr>
          <w:rFonts w:ascii="Tahoma" w:hAnsi="Tahoma" w:cs="Tahoma"/>
          <w:b/>
          <w:bCs/>
          <w:sz w:val="22"/>
          <w:szCs w:val="22"/>
        </w:rPr>
        <w:t xml:space="preserve">Project Description: </w:t>
      </w:r>
      <w:r w:rsidR="00CC0479" w:rsidRPr="00CC0479">
        <w:rPr>
          <w:rFonts w:ascii="Tahoma" w:hAnsi="Tahoma" w:cs="Tahoma"/>
          <w:bCs/>
          <w:sz w:val="22"/>
          <w:szCs w:val="22"/>
        </w:rPr>
        <w:t>eBizCard</w:t>
      </w:r>
      <w:r w:rsidRPr="00CC0479">
        <w:rPr>
          <w:rFonts w:ascii="Tahoma" w:hAnsi="Tahoma" w:cs="Tahoma"/>
        </w:rPr>
        <w:t xml:space="preserve">is a native app built to </w:t>
      </w:r>
      <w:r w:rsidR="00CC0479" w:rsidRPr="00CC0479">
        <w:rPr>
          <w:rFonts w:ascii="Tahoma" w:hAnsi="Tahoma" w:cs="Tahoma"/>
        </w:rPr>
        <w:t>carry your business card electronically with your smart phone. A hassle free, never run out of stock,never forget,no more bulky pocket,or misplaced business cards.</w:t>
      </w:r>
    </w:p>
    <w:p w:rsidR="004834FC" w:rsidRDefault="004834FC" w:rsidP="002365E2">
      <w:pPr>
        <w:widowControl w:val="0"/>
        <w:spacing w:line="360" w:lineRule="auto"/>
        <w:jc w:val="left"/>
        <w:rPr>
          <w:rStyle w:val="apple-style-span"/>
          <w:rFonts w:ascii="Tahoma" w:hAnsi="Tahoma" w:cs="Tahoma"/>
          <w:b/>
          <w:bCs/>
          <w:color w:val="632423"/>
        </w:rPr>
      </w:pPr>
    </w:p>
    <w:p w:rsidR="002365E2" w:rsidRPr="00CC0479" w:rsidRDefault="002365E2" w:rsidP="002365E2">
      <w:pPr>
        <w:widowControl w:val="0"/>
        <w:spacing w:line="360" w:lineRule="auto"/>
        <w:jc w:val="left"/>
        <w:rPr>
          <w:rStyle w:val="apple-style-span"/>
          <w:rFonts w:ascii="Tahoma" w:hAnsi="Tahoma" w:cs="Tahoma"/>
          <w:b/>
          <w:bCs/>
          <w:color w:val="632423"/>
        </w:rPr>
      </w:pPr>
    </w:p>
    <w:p w:rsidR="007E5AB1" w:rsidRPr="003C51CA" w:rsidRDefault="0076560D" w:rsidP="0076560D">
      <w:pPr>
        <w:widowControl w:val="0"/>
        <w:spacing w:line="360" w:lineRule="auto"/>
        <w:ind w:left="0" w:firstLine="0"/>
        <w:jc w:val="left"/>
        <w:rPr>
          <w:rFonts w:ascii="Tahoma" w:eastAsia="Verdana-Bold" w:hAnsi="Tahoma" w:cs="Tahoma"/>
          <w:b/>
          <w:bCs/>
          <w:sz w:val="22"/>
          <w:szCs w:val="22"/>
        </w:rPr>
      </w:pPr>
      <w:r>
        <w:rPr>
          <w:rStyle w:val="apple-style-span"/>
          <w:rFonts w:ascii="Tahoma" w:hAnsi="Tahoma" w:cs="Tahoma"/>
          <w:b/>
          <w:bCs/>
          <w:color w:val="632423"/>
        </w:rPr>
        <w:lastRenderedPageBreak/>
        <w:t>Milyoni E-commerce Integration</w:t>
      </w:r>
    </w:p>
    <w:p w:rsidR="007E5AB1" w:rsidRPr="003C51CA" w:rsidRDefault="003C51CA" w:rsidP="0076560D">
      <w:pPr>
        <w:spacing w:line="360" w:lineRule="auto"/>
        <w:ind w:left="0" w:firstLine="0"/>
        <w:jc w:val="left"/>
        <w:rPr>
          <w:rFonts w:ascii="Tahoma" w:hAnsi="Tahoma" w:cs="Tahoma"/>
          <w:color w:val="000000"/>
          <w:sz w:val="22"/>
          <w:szCs w:val="22"/>
        </w:rPr>
      </w:pPr>
      <w:r w:rsidRPr="0076560D">
        <w:rPr>
          <w:rFonts w:ascii="Tahoma" w:hAnsi="Tahoma" w:cs="Tahoma"/>
          <w:b/>
          <w:bCs/>
          <w:color w:val="000000"/>
          <w:sz w:val="22"/>
          <w:szCs w:val="22"/>
        </w:rPr>
        <w:t>Technolog</w:t>
      </w:r>
      <w:r w:rsidR="0076560D" w:rsidRPr="0076560D">
        <w:rPr>
          <w:rFonts w:ascii="Tahoma" w:hAnsi="Tahoma" w:cs="Tahoma"/>
          <w:b/>
          <w:bCs/>
          <w:color w:val="000000"/>
          <w:sz w:val="22"/>
          <w:szCs w:val="22"/>
        </w:rPr>
        <w:t>ies</w:t>
      </w:r>
      <w:r w:rsidR="007E5AB1" w:rsidRPr="0076560D">
        <w:rPr>
          <w:rFonts w:ascii="Tahoma" w:hAnsi="Tahoma" w:cs="Tahoma"/>
          <w:b/>
          <w:bCs/>
          <w:color w:val="000000"/>
          <w:sz w:val="22"/>
          <w:szCs w:val="22"/>
        </w:rPr>
        <w:t>:</w:t>
      </w:r>
      <w:r w:rsidR="007E5AB1" w:rsidRPr="003C51CA">
        <w:rPr>
          <w:rFonts w:ascii="Tahoma" w:hAnsi="Tahoma" w:cs="Tahoma"/>
          <w:color w:val="000000"/>
          <w:sz w:val="22"/>
          <w:szCs w:val="22"/>
        </w:rPr>
        <w:tab/>
      </w:r>
      <w:r w:rsidR="007E5AB1" w:rsidRPr="00332439">
        <w:rPr>
          <w:rStyle w:val="apple-converted-space"/>
          <w:rFonts w:ascii="Tahoma" w:eastAsia="Arial-BoldMT" w:hAnsi="Tahoma" w:cs="Tahoma"/>
          <w:color w:val="000000"/>
        </w:rPr>
        <w:t>Adobe Flash, ActionScript 3.0, HTML &amp; CSS3, Javascript, Magento</w:t>
      </w:r>
      <w:r w:rsidR="00332439">
        <w:rPr>
          <w:rStyle w:val="apple-converted-space"/>
          <w:rFonts w:ascii="Tahoma" w:eastAsia="Arial-BoldMT" w:hAnsi="Tahoma" w:cs="Tahoma"/>
          <w:color w:val="000000"/>
        </w:rPr>
        <w:t>.</w:t>
      </w:r>
    </w:p>
    <w:p w:rsidR="007E5AB1" w:rsidRDefault="007E5AB1" w:rsidP="0076560D">
      <w:pPr>
        <w:spacing w:line="360" w:lineRule="auto"/>
        <w:ind w:left="0" w:firstLine="0"/>
        <w:jc w:val="left"/>
        <w:rPr>
          <w:rFonts w:ascii="Tahoma" w:hAnsi="Tahoma" w:cs="Tahoma"/>
          <w:color w:val="000000"/>
        </w:rPr>
      </w:pPr>
      <w:r w:rsidRPr="0076560D">
        <w:rPr>
          <w:rFonts w:ascii="Tahoma" w:hAnsi="Tahoma" w:cs="Tahoma"/>
          <w:b/>
          <w:bCs/>
          <w:color w:val="000000"/>
          <w:sz w:val="22"/>
          <w:szCs w:val="22"/>
        </w:rPr>
        <w:t>Roles and responsibilities:</w:t>
      </w:r>
      <w:r w:rsidR="00E0270B">
        <w:rPr>
          <w:rFonts w:ascii="Tahoma" w:hAnsi="Tahoma" w:cs="Tahoma"/>
          <w:b/>
          <w:bCs/>
          <w:color w:val="000000"/>
          <w:sz w:val="22"/>
          <w:szCs w:val="22"/>
        </w:rPr>
        <w:t xml:space="preserve"> </w:t>
      </w:r>
      <w:r w:rsidR="0076560D" w:rsidRPr="00332439">
        <w:rPr>
          <w:rFonts w:ascii="Tahoma" w:hAnsi="Tahoma" w:cs="Tahoma"/>
          <w:color w:val="000000"/>
        </w:rPr>
        <w:t>Screen design, Front end application development</w:t>
      </w:r>
      <w:r w:rsidR="00332439" w:rsidRPr="00332439">
        <w:rPr>
          <w:rFonts w:ascii="Tahoma" w:hAnsi="Tahoma" w:cs="Tahoma"/>
          <w:color w:val="000000"/>
        </w:rPr>
        <w:t>.</w:t>
      </w:r>
    </w:p>
    <w:p w:rsidR="007E5AB1" w:rsidRPr="003C51CA" w:rsidRDefault="007E5AB1" w:rsidP="0076560D">
      <w:pPr>
        <w:spacing w:line="360" w:lineRule="auto"/>
        <w:ind w:left="0" w:firstLine="0"/>
        <w:jc w:val="left"/>
        <w:rPr>
          <w:rFonts w:ascii="Tahoma" w:hAnsi="Tahoma" w:cs="Tahoma"/>
          <w:color w:val="000000"/>
          <w:sz w:val="22"/>
          <w:szCs w:val="22"/>
        </w:rPr>
      </w:pPr>
      <w:r w:rsidRPr="0076560D">
        <w:rPr>
          <w:rFonts w:ascii="Tahoma" w:hAnsi="Tahoma" w:cs="Tahoma"/>
          <w:b/>
          <w:bCs/>
          <w:color w:val="000000"/>
          <w:sz w:val="22"/>
          <w:szCs w:val="22"/>
        </w:rPr>
        <w:t>Project Description:</w:t>
      </w:r>
      <w:r w:rsidR="00E0270B">
        <w:rPr>
          <w:rFonts w:ascii="Tahoma" w:hAnsi="Tahoma" w:cs="Tahoma"/>
          <w:b/>
          <w:bCs/>
          <w:color w:val="000000"/>
          <w:sz w:val="22"/>
          <w:szCs w:val="22"/>
        </w:rPr>
        <w:t xml:space="preserve"> </w:t>
      </w:r>
      <w:r w:rsidRPr="00332439">
        <w:rPr>
          <w:rStyle w:val="apple-style-span"/>
          <w:rFonts w:ascii="Tahoma" w:eastAsia="Arial-BoldMT" w:hAnsi="Tahoma" w:cs="Tahoma"/>
          <w:color w:val="000000"/>
        </w:rPr>
        <w:t xml:space="preserve">Milyoni is </w:t>
      </w:r>
      <w:r w:rsidR="0076560D" w:rsidRPr="00332439">
        <w:rPr>
          <w:rStyle w:val="apple-style-span"/>
          <w:rFonts w:ascii="Tahoma" w:eastAsia="Arial-BoldMT" w:hAnsi="Tahoma" w:cs="Tahoma"/>
          <w:color w:val="000000"/>
        </w:rPr>
        <w:t>a</w:t>
      </w:r>
      <w:r w:rsidRPr="00332439">
        <w:rPr>
          <w:rStyle w:val="apple-style-span"/>
          <w:rFonts w:ascii="Tahoma" w:eastAsia="Arial-BoldMT" w:hAnsi="Tahoma" w:cs="Tahoma"/>
          <w:color w:val="000000"/>
        </w:rPr>
        <w:t xml:space="preserve"> leading commerce application for Facebook users. Ticket Reservation module is the core Business Process. We have developed front-end</w:t>
      </w:r>
      <w:r w:rsidRPr="00332439">
        <w:rPr>
          <w:rFonts w:ascii="Tahoma" w:hAnsi="Tahoma" w:cs="Tahoma"/>
          <w:color w:val="000000"/>
        </w:rPr>
        <w:t xml:space="preserve"> ticket system completely developed by Flash and back-end maintained by Magento. Administrators Create Products (Tickets for stadium) in Magento Back-end. Customers to buy or checkout the stadium tickets Flash store been Developed. From Flash Store Customers can select the seats, add to cart and checkout the Product (Stadium Tickets). We make Flash Communicating with Magento through AMF (Adobe Message format) </w:t>
      </w:r>
      <w:r w:rsidR="0076560D" w:rsidRPr="00332439">
        <w:rPr>
          <w:rFonts w:ascii="Tahoma" w:hAnsi="Tahoma" w:cs="Tahoma"/>
          <w:color w:val="000000"/>
        </w:rPr>
        <w:t xml:space="preserve">for </w:t>
      </w:r>
      <w:r w:rsidRPr="00332439">
        <w:rPr>
          <w:rFonts w:ascii="Tahoma" w:hAnsi="Tahoma" w:cs="Tahoma"/>
          <w:color w:val="000000"/>
        </w:rPr>
        <w:t>entire checkout and payment by overriding Magento Core Framework.</w:t>
      </w:r>
    </w:p>
    <w:p w:rsidR="00861BC8" w:rsidRDefault="00861BC8" w:rsidP="00E7710C">
      <w:pPr>
        <w:widowControl w:val="0"/>
        <w:spacing w:line="360" w:lineRule="auto"/>
        <w:ind w:left="0" w:firstLine="0"/>
        <w:rPr>
          <w:rFonts w:ascii="Tahoma" w:hAnsi="Tahoma" w:cs="Tahoma"/>
          <w:sz w:val="22"/>
          <w:szCs w:val="22"/>
        </w:rPr>
      </w:pPr>
    </w:p>
    <w:p w:rsidR="00E7710C" w:rsidRPr="000B215D" w:rsidRDefault="00E7710C" w:rsidP="00E7710C">
      <w:pPr>
        <w:pStyle w:val="ListParagraph"/>
        <w:numPr>
          <w:ilvl w:val="0"/>
          <w:numId w:val="1"/>
        </w:numPr>
        <w:spacing w:line="360" w:lineRule="auto"/>
        <w:ind w:left="0" w:firstLine="0"/>
        <w:jc w:val="left"/>
        <w:rPr>
          <w:rStyle w:val="apple-style-span"/>
          <w:rFonts w:ascii="Tahoma" w:hAnsi="Tahoma" w:cs="Tahoma"/>
          <w:b/>
          <w:bCs/>
          <w:color w:val="632423"/>
        </w:rPr>
      </w:pPr>
      <w:r>
        <w:rPr>
          <w:rStyle w:val="apple-style-span"/>
          <w:rFonts w:ascii="Tahoma" w:hAnsi="Tahoma" w:cs="Tahoma"/>
          <w:b/>
          <w:bCs/>
          <w:color w:val="632423"/>
        </w:rPr>
        <w:t>Milyoni Facebook Live 3D video streaming</w:t>
      </w:r>
    </w:p>
    <w:p w:rsidR="00E7710C" w:rsidRPr="0084286B" w:rsidRDefault="00E7710C" w:rsidP="00E7710C">
      <w:pPr>
        <w:numPr>
          <w:ilvl w:val="0"/>
          <w:numId w:val="1"/>
        </w:numPr>
        <w:spacing w:line="360" w:lineRule="auto"/>
        <w:ind w:left="0" w:firstLine="0"/>
        <w:jc w:val="left"/>
        <w:rPr>
          <w:rFonts w:ascii="Tahoma" w:hAnsi="Tahoma" w:cs="Tahoma"/>
        </w:rPr>
      </w:pPr>
      <w:r w:rsidRPr="000B215D">
        <w:rPr>
          <w:rFonts w:ascii="Tahoma" w:hAnsi="Tahoma" w:cs="Tahoma"/>
          <w:b/>
          <w:bCs/>
          <w:sz w:val="22"/>
        </w:rPr>
        <w:t>Technologies:</w:t>
      </w:r>
      <w:r w:rsidR="00E0270B">
        <w:rPr>
          <w:rFonts w:ascii="Tahoma" w:hAnsi="Tahoma" w:cs="Tahoma"/>
          <w:b/>
          <w:bCs/>
          <w:sz w:val="22"/>
        </w:rPr>
        <w:t xml:space="preserve"> </w:t>
      </w:r>
      <w:r w:rsidRPr="006E6559">
        <w:rPr>
          <w:rFonts w:ascii="Tahoma" w:eastAsia="Trebuchet MS" w:hAnsi="Tahoma" w:cs="Tahoma"/>
        </w:rPr>
        <w:t>Adobe Flex,</w:t>
      </w:r>
      <w:r w:rsidR="002A2AEF" w:rsidRPr="006E6559">
        <w:rPr>
          <w:rFonts w:ascii="Tahoma" w:eastAsia="Trebuchet MS" w:hAnsi="Tahoma" w:cs="Tahoma"/>
        </w:rPr>
        <w:t>Wowza,</w:t>
      </w:r>
      <w:r w:rsidRPr="006E6559">
        <w:rPr>
          <w:rFonts w:ascii="Tahoma" w:eastAsia="Trebuchet MS" w:hAnsi="Tahoma" w:cs="Tahoma"/>
        </w:rPr>
        <w:t xml:space="preserve"> HTML5, Javascript, ROR</w:t>
      </w:r>
      <w:r w:rsidRPr="006E6559">
        <w:rPr>
          <w:rFonts w:ascii="Tahoma" w:hAnsi="Tahoma" w:cs="Tahoma"/>
        </w:rPr>
        <w:t>.</w:t>
      </w:r>
    </w:p>
    <w:p w:rsidR="00E7710C" w:rsidRPr="000B215D" w:rsidRDefault="00E7710C" w:rsidP="00E7710C">
      <w:pPr>
        <w:numPr>
          <w:ilvl w:val="0"/>
          <w:numId w:val="1"/>
        </w:numPr>
        <w:suppressAutoHyphens w:val="0"/>
        <w:spacing w:line="360" w:lineRule="auto"/>
        <w:ind w:left="0" w:right="525" w:firstLine="0"/>
        <w:jc w:val="left"/>
        <w:rPr>
          <w:rFonts w:ascii="Tahoma" w:hAnsi="Tahoma" w:cs="Tahoma"/>
          <w:sz w:val="22"/>
        </w:rPr>
      </w:pPr>
      <w:r w:rsidRPr="0076560D">
        <w:rPr>
          <w:rFonts w:ascii="Tahoma" w:hAnsi="Tahoma" w:cs="Tahoma"/>
          <w:b/>
          <w:color w:val="303030"/>
          <w:sz w:val="22"/>
          <w:szCs w:val="22"/>
        </w:rPr>
        <w:t>Roles and responsibilities:</w:t>
      </w:r>
      <w:r w:rsidR="00E0270B">
        <w:rPr>
          <w:rFonts w:ascii="Tahoma" w:hAnsi="Tahoma" w:cs="Tahoma"/>
          <w:b/>
          <w:color w:val="303030"/>
          <w:sz w:val="22"/>
          <w:szCs w:val="22"/>
        </w:rPr>
        <w:t xml:space="preserve"> </w:t>
      </w:r>
      <w:r w:rsidRPr="000B215D">
        <w:rPr>
          <w:rFonts w:ascii="Tahoma" w:hAnsi="Tahoma" w:cs="Tahoma"/>
        </w:rPr>
        <w:t>Designing</w:t>
      </w:r>
      <w:r>
        <w:rPr>
          <w:rFonts w:ascii="Tahoma" w:hAnsi="Tahoma" w:cs="Tahoma"/>
        </w:rPr>
        <w:t xml:space="preserve"> screen</w:t>
      </w:r>
      <w:r w:rsidRPr="000B215D">
        <w:rPr>
          <w:rFonts w:ascii="Tahoma" w:hAnsi="Tahoma" w:cs="Tahoma"/>
        </w:rPr>
        <w:t xml:space="preserve">, </w:t>
      </w:r>
      <w:r>
        <w:rPr>
          <w:rFonts w:ascii="Tahoma" w:hAnsi="Tahoma" w:cs="Tahoma"/>
        </w:rPr>
        <w:t>Flash Video player development</w:t>
      </w:r>
      <w:r w:rsidR="00332439">
        <w:rPr>
          <w:rFonts w:ascii="Tahoma" w:hAnsi="Tahoma" w:cs="Tahoma"/>
        </w:rPr>
        <w:t>.</w:t>
      </w:r>
    </w:p>
    <w:p w:rsidR="00E7710C" w:rsidRPr="000B215D" w:rsidRDefault="00E7710C" w:rsidP="00E7710C">
      <w:pPr>
        <w:numPr>
          <w:ilvl w:val="0"/>
          <w:numId w:val="1"/>
        </w:numPr>
        <w:spacing w:line="360" w:lineRule="auto"/>
        <w:ind w:left="0" w:firstLine="0"/>
        <w:jc w:val="left"/>
        <w:rPr>
          <w:rStyle w:val="apple-style-span"/>
          <w:rFonts w:ascii="Tahoma" w:hAnsi="Tahoma" w:cs="Tahoma"/>
          <w:color w:val="000000"/>
        </w:rPr>
      </w:pPr>
      <w:r w:rsidRPr="0076560D">
        <w:rPr>
          <w:rFonts w:ascii="Tahoma" w:hAnsi="Tahoma" w:cs="Tahoma"/>
          <w:b/>
          <w:bCs/>
          <w:sz w:val="22"/>
          <w:szCs w:val="22"/>
        </w:rPr>
        <w:t xml:space="preserve">Project Description: </w:t>
      </w:r>
      <w:r>
        <w:rPr>
          <w:rFonts w:ascii="Tahoma" w:hAnsi="Tahoma" w:cs="Tahoma"/>
        </w:rPr>
        <w:t>This is a customized streaming video player with many interactive features where user can customize subtitle, layout, share and comment while watching. This player was used by the client to telecast live shows</w:t>
      </w:r>
      <w:r w:rsidR="00780551">
        <w:rPr>
          <w:rFonts w:ascii="Tahoma" w:hAnsi="Tahoma" w:cs="Tahoma"/>
        </w:rPr>
        <w:t>.</w:t>
      </w:r>
    </w:p>
    <w:p w:rsidR="00861BC8" w:rsidRDefault="00861BC8" w:rsidP="00E7710C">
      <w:pPr>
        <w:widowControl w:val="0"/>
        <w:spacing w:line="360" w:lineRule="auto"/>
        <w:ind w:left="0" w:firstLine="0"/>
        <w:rPr>
          <w:rFonts w:ascii="Tahoma" w:hAnsi="Tahoma" w:cs="Tahoma"/>
          <w:sz w:val="22"/>
          <w:szCs w:val="22"/>
        </w:rPr>
      </w:pPr>
    </w:p>
    <w:p w:rsidR="007E5AB1" w:rsidRPr="003C51CA" w:rsidRDefault="007E5AB1" w:rsidP="00861BC8">
      <w:pPr>
        <w:widowControl w:val="0"/>
        <w:spacing w:line="360" w:lineRule="auto"/>
        <w:ind w:left="0" w:firstLine="0"/>
        <w:jc w:val="left"/>
        <w:rPr>
          <w:rFonts w:ascii="Tahoma" w:hAnsi="Tahoma" w:cs="Tahoma"/>
          <w:b/>
          <w:bCs/>
          <w:color w:val="632423"/>
        </w:rPr>
      </w:pPr>
      <w:r w:rsidRPr="003C51CA">
        <w:rPr>
          <w:rFonts w:ascii="Tahoma" w:hAnsi="Tahoma" w:cs="Tahoma"/>
          <w:b/>
          <w:bCs/>
          <w:color w:val="632423"/>
        </w:rPr>
        <w:t>CEROS.COM</w:t>
      </w:r>
    </w:p>
    <w:p w:rsidR="007E5AB1" w:rsidRPr="003C51CA" w:rsidRDefault="00861BC8" w:rsidP="00861BC8">
      <w:pPr>
        <w:spacing w:line="360" w:lineRule="auto"/>
        <w:ind w:left="0" w:firstLine="0"/>
        <w:jc w:val="left"/>
        <w:rPr>
          <w:rFonts w:ascii="Tahoma" w:hAnsi="Tahoma" w:cs="Tahoma"/>
          <w:sz w:val="22"/>
        </w:rPr>
      </w:pPr>
      <w:r w:rsidRPr="00EF7020">
        <w:rPr>
          <w:rFonts w:ascii="Tahoma" w:hAnsi="Tahoma" w:cs="Tahoma"/>
          <w:b/>
          <w:sz w:val="22"/>
        </w:rPr>
        <w:t>Technologies:</w:t>
      </w:r>
      <w:r w:rsidR="00E0270B">
        <w:rPr>
          <w:rFonts w:ascii="Tahoma" w:hAnsi="Tahoma" w:cs="Tahoma"/>
          <w:b/>
          <w:sz w:val="22"/>
        </w:rPr>
        <w:t xml:space="preserve"> </w:t>
      </w:r>
      <w:r w:rsidR="007E5AB1" w:rsidRPr="006E6559">
        <w:rPr>
          <w:rStyle w:val="apple-converted-space"/>
          <w:rFonts w:ascii="Tahoma" w:hAnsi="Tahoma" w:cs="Tahoma"/>
          <w:color w:val="000000"/>
        </w:rPr>
        <w:t>Adobe FLEX 4.0 SDK, ActionScript 3.0</w:t>
      </w:r>
    </w:p>
    <w:p w:rsidR="007E5AB1" w:rsidRPr="003C51CA" w:rsidRDefault="007E5AB1" w:rsidP="00861BC8">
      <w:pPr>
        <w:spacing w:line="360" w:lineRule="auto"/>
        <w:ind w:left="0" w:firstLine="0"/>
        <w:jc w:val="left"/>
        <w:rPr>
          <w:rFonts w:ascii="Tahoma" w:hAnsi="Tahoma" w:cs="Tahoma"/>
        </w:rPr>
      </w:pPr>
      <w:r w:rsidRPr="003C51CA">
        <w:rPr>
          <w:rFonts w:ascii="Tahoma" w:hAnsi="Tahoma" w:cs="Tahoma"/>
          <w:b/>
          <w:color w:val="303030"/>
          <w:sz w:val="22"/>
        </w:rPr>
        <w:t>Roles and responsibilities:</w:t>
      </w:r>
      <w:r w:rsidR="00E0270B">
        <w:rPr>
          <w:rFonts w:ascii="Tahoma" w:hAnsi="Tahoma" w:cs="Tahoma"/>
          <w:b/>
          <w:color w:val="303030"/>
          <w:sz w:val="22"/>
        </w:rPr>
        <w:t xml:space="preserve"> </w:t>
      </w:r>
      <w:r w:rsidRPr="003C51CA">
        <w:rPr>
          <w:rFonts w:ascii="Tahoma" w:hAnsi="Tahoma" w:cs="Tahoma"/>
        </w:rPr>
        <w:t>Developed Ceros Digital magazine Platform in Adobe Flex and AS3.0.</w:t>
      </w:r>
    </w:p>
    <w:p w:rsidR="007E5AB1" w:rsidRPr="003C51CA" w:rsidRDefault="007E5AB1" w:rsidP="00861BC8">
      <w:pPr>
        <w:spacing w:line="360" w:lineRule="auto"/>
        <w:ind w:left="0" w:firstLine="0"/>
        <w:jc w:val="left"/>
        <w:rPr>
          <w:rFonts w:ascii="Tahoma" w:hAnsi="Tahoma" w:cs="Tahoma"/>
          <w:b/>
          <w:bCs/>
          <w:sz w:val="22"/>
        </w:rPr>
      </w:pPr>
      <w:r w:rsidRPr="003C51CA">
        <w:rPr>
          <w:rFonts w:ascii="Tahoma" w:hAnsi="Tahoma" w:cs="Tahoma"/>
          <w:b/>
          <w:bCs/>
          <w:sz w:val="22"/>
        </w:rPr>
        <w:t>Project Description:</w:t>
      </w:r>
      <w:r w:rsidR="00E0270B">
        <w:rPr>
          <w:rFonts w:ascii="Tahoma" w:hAnsi="Tahoma" w:cs="Tahoma"/>
          <w:b/>
          <w:bCs/>
          <w:sz w:val="22"/>
        </w:rPr>
        <w:t xml:space="preserve"> </w:t>
      </w:r>
      <w:r w:rsidRPr="003C51CA">
        <w:rPr>
          <w:rStyle w:val="apple-style-span"/>
          <w:rFonts w:ascii="Tahoma" w:hAnsi="Tahoma" w:cs="Tahoma"/>
          <w:color w:val="000000"/>
        </w:rPr>
        <w:t>Developed a new framework on MVC pattern especially for theDigital magazine workflow.</w:t>
      </w:r>
    </w:p>
    <w:p w:rsidR="007E5AB1" w:rsidRPr="003C51CA" w:rsidRDefault="007E5AB1">
      <w:pPr>
        <w:widowControl w:val="0"/>
        <w:rPr>
          <w:rFonts w:ascii="Tahoma" w:hAnsi="Tahoma" w:cs="Tahoma"/>
          <w:b/>
          <w:bCs/>
          <w:sz w:val="22"/>
        </w:rPr>
      </w:pPr>
    </w:p>
    <w:p w:rsidR="007E5AB1" w:rsidRDefault="007E5AB1">
      <w:pPr>
        <w:widowControl w:val="0"/>
        <w:rPr>
          <w:rFonts w:ascii="Tahoma" w:hAnsi="Tahoma" w:cs="Tahoma"/>
          <w:b/>
          <w:bCs/>
          <w:sz w:val="22"/>
        </w:rPr>
      </w:pPr>
    </w:p>
    <w:p w:rsidR="00E0270B" w:rsidRPr="003C51CA" w:rsidRDefault="00E0270B">
      <w:pPr>
        <w:widowControl w:val="0"/>
        <w:rPr>
          <w:rFonts w:ascii="Tahoma" w:hAnsi="Tahoma" w:cs="Tahoma"/>
          <w:b/>
          <w:bCs/>
          <w:sz w:val="22"/>
        </w:rPr>
      </w:pPr>
    </w:p>
    <w:p w:rsidR="007E5AB1" w:rsidRPr="00FC6724" w:rsidRDefault="007E5AB1" w:rsidP="00861BC8">
      <w:pPr>
        <w:widowControl w:val="0"/>
        <w:spacing w:line="360" w:lineRule="auto"/>
        <w:ind w:left="0" w:firstLine="0"/>
        <w:jc w:val="left"/>
        <w:rPr>
          <w:rFonts w:ascii="Tahoma" w:hAnsi="Tahoma" w:cs="Tahoma"/>
          <w:b/>
          <w:bCs/>
          <w:color w:val="632423"/>
        </w:rPr>
      </w:pPr>
      <w:r w:rsidRPr="00FC6724">
        <w:rPr>
          <w:rFonts w:ascii="Tahoma" w:hAnsi="Tahoma" w:cs="Tahoma"/>
          <w:b/>
          <w:bCs/>
          <w:color w:val="632423"/>
        </w:rPr>
        <w:lastRenderedPageBreak/>
        <w:t>VIP4 Publishing platform</w:t>
      </w:r>
    </w:p>
    <w:p w:rsidR="007E5AB1" w:rsidRPr="00861BC8" w:rsidRDefault="00861BC8" w:rsidP="00861BC8">
      <w:pPr>
        <w:spacing w:line="360" w:lineRule="auto"/>
        <w:ind w:left="0" w:firstLine="0"/>
        <w:jc w:val="left"/>
        <w:rPr>
          <w:rFonts w:ascii="Tahoma" w:hAnsi="Tahoma" w:cs="Tahoma"/>
          <w:sz w:val="22"/>
          <w:szCs w:val="22"/>
        </w:rPr>
      </w:pPr>
      <w:r w:rsidRPr="00D23DB9">
        <w:rPr>
          <w:rFonts w:ascii="Tahoma" w:hAnsi="Tahoma" w:cs="Tahoma"/>
          <w:b/>
          <w:bCs/>
          <w:sz w:val="22"/>
          <w:szCs w:val="22"/>
        </w:rPr>
        <w:t>Technologies</w:t>
      </w:r>
      <w:r w:rsidR="007E5AB1" w:rsidRPr="00D23DB9">
        <w:rPr>
          <w:rFonts w:ascii="Tahoma" w:hAnsi="Tahoma" w:cs="Tahoma"/>
          <w:b/>
          <w:bCs/>
          <w:sz w:val="22"/>
          <w:szCs w:val="22"/>
        </w:rPr>
        <w:t>:</w:t>
      </w:r>
      <w:r w:rsidR="00E0270B">
        <w:rPr>
          <w:rFonts w:ascii="Tahoma" w:hAnsi="Tahoma" w:cs="Tahoma"/>
          <w:b/>
          <w:bCs/>
          <w:sz w:val="22"/>
          <w:szCs w:val="22"/>
        </w:rPr>
        <w:t xml:space="preserve"> </w:t>
      </w:r>
      <w:r w:rsidR="007E5AB1" w:rsidRPr="006E6559">
        <w:rPr>
          <w:rFonts w:ascii="Tahoma" w:hAnsi="Tahoma" w:cs="Tahoma"/>
        </w:rPr>
        <w:t>Adobe FLEX 4.5, ActionScript 3.0 and PHP WebServices</w:t>
      </w:r>
    </w:p>
    <w:p w:rsidR="007E5AB1" w:rsidRPr="00CF644C" w:rsidRDefault="007E5AB1" w:rsidP="00861BC8">
      <w:pPr>
        <w:spacing w:line="360" w:lineRule="auto"/>
        <w:ind w:left="0" w:firstLine="0"/>
        <w:jc w:val="left"/>
        <w:rPr>
          <w:rFonts w:ascii="Tahoma" w:hAnsi="Tahoma" w:cs="Tahoma"/>
          <w:color w:val="303030"/>
        </w:rPr>
      </w:pPr>
      <w:r w:rsidRPr="00861BC8">
        <w:rPr>
          <w:rFonts w:ascii="Tahoma" w:hAnsi="Tahoma" w:cs="Tahoma"/>
          <w:b/>
          <w:color w:val="303030"/>
          <w:sz w:val="22"/>
          <w:szCs w:val="22"/>
        </w:rPr>
        <w:t>Roles and responsibilities:</w:t>
      </w:r>
      <w:r w:rsidR="00E0270B">
        <w:rPr>
          <w:rFonts w:ascii="Tahoma" w:hAnsi="Tahoma" w:cs="Tahoma"/>
          <w:b/>
          <w:color w:val="303030"/>
          <w:sz w:val="22"/>
          <w:szCs w:val="22"/>
        </w:rPr>
        <w:t xml:space="preserve"> </w:t>
      </w:r>
      <w:r w:rsidR="00D23DB9" w:rsidRPr="00CF644C">
        <w:rPr>
          <w:rFonts w:ascii="Tahoma" w:hAnsi="Tahoma" w:cs="Tahoma"/>
        </w:rPr>
        <w:t>Development</w:t>
      </w:r>
      <w:r w:rsidRPr="00CF644C">
        <w:rPr>
          <w:rFonts w:ascii="Tahoma" w:hAnsi="Tahoma" w:cs="Tahoma"/>
        </w:rPr>
        <w:t>, Unit testing and documentation.</w:t>
      </w:r>
    </w:p>
    <w:p w:rsidR="007E5AB1" w:rsidRPr="00CF644C" w:rsidRDefault="007E5AB1" w:rsidP="00D23DB9">
      <w:pPr>
        <w:spacing w:line="360" w:lineRule="auto"/>
        <w:ind w:left="0" w:firstLine="0"/>
        <w:jc w:val="left"/>
        <w:rPr>
          <w:rFonts w:ascii="Tahoma" w:hAnsi="Tahoma" w:cs="Tahoma"/>
          <w:b/>
          <w:bCs/>
        </w:rPr>
      </w:pPr>
      <w:r w:rsidRPr="00CF644C">
        <w:rPr>
          <w:rFonts w:ascii="Tahoma" w:hAnsi="Tahoma" w:cs="Tahoma"/>
          <w:b/>
          <w:bCs/>
        </w:rPr>
        <w:t>Project Description:</w:t>
      </w:r>
      <w:r w:rsidR="00E0270B">
        <w:rPr>
          <w:rFonts w:ascii="Tahoma" w:hAnsi="Tahoma" w:cs="Tahoma"/>
          <w:b/>
          <w:bCs/>
        </w:rPr>
        <w:t xml:space="preserve"> </w:t>
      </w:r>
      <w:r w:rsidRPr="00CF644C">
        <w:rPr>
          <w:rStyle w:val="apple-style-span"/>
          <w:rFonts w:ascii="Tahoma" w:hAnsi="Tahoma" w:cs="Tahoma"/>
        </w:rPr>
        <w:t>Developed components for the Flex based VIP Product whichintegrated digital solution to magazine and book production.</w:t>
      </w:r>
    </w:p>
    <w:p w:rsidR="007E5AB1" w:rsidRPr="003C51CA" w:rsidRDefault="007E5AB1">
      <w:pPr>
        <w:widowControl w:val="0"/>
        <w:rPr>
          <w:rFonts w:ascii="Tahoma" w:hAnsi="Tahoma" w:cs="Tahoma"/>
          <w:b/>
          <w:bCs/>
          <w:sz w:val="22"/>
        </w:rPr>
      </w:pPr>
    </w:p>
    <w:p w:rsidR="007E5AB1" w:rsidRPr="003C51CA" w:rsidRDefault="007E5AB1" w:rsidP="00D23DB9">
      <w:pPr>
        <w:widowControl w:val="0"/>
        <w:spacing w:line="360" w:lineRule="auto"/>
        <w:ind w:left="0" w:firstLine="0"/>
        <w:jc w:val="left"/>
        <w:rPr>
          <w:rFonts w:ascii="Tahoma" w:hAnsi="Tahoma" w:cs="Tahoma"/>
          <w:b/>
          <w:bCs/>
          <w:sz w:val="22"/>
        </w:rPr>
      </w:pPr>
    </w:p>
    <w:p w:rsidR="007E5AB1" w:rsidRPr="003C51CA" w:rsidRDefault="007E5AB1" w:rsidP="00D23DB9">
      <w:pPr>
        <w:widowControl w:val="0"/>
        <w:spacing w:line="360" w:lineRule="auto"/>
        <w:ind w:left="0" w:firstLine="0"/>
        <w:jc w:val="left"/>
        <w:rPr>
          <w:rFonts w:ascii="Tahoma" w:hAnsi="Tahoma" w:cs="Tahoma"/>
          <w:b/>
          <w:bCs/>
          <w:color w:val="632423"/>
        </w:rPr>
      </w:pPr>
      <w:r w:rsidRPr="003C51CA">
        <w:rPr>
          <w:rFonts w:ascii="Tahoma" w:hAnsi="Tahoma" w:cs="Tahoma"/>
          <w:b/>
          <w:bCs/>
          <w:color w:val="632423"/>
        </w:rPr>
        <w:t>Digital Catalogs</w:t>
      </w:r>
    </w:p>
    <w:p w:rsidR="007E5AB1" w:rsidRPr="006E6559" w:rsidRDefault="00D23DB9" w:rsidP="00D23DB9">
      <w:pPr>
        <w:spacing w:line="360" w:lineRule="auto"/>
        <w:ind w:left="0" w:firstLine="0"/>
        <w:jc w:val="left"/>
        <w:rPr>
          <w:rFonts w:ascii="Tahoma" w:hAnsi="Tahoma" w:cs="Tahoma"/>
        </w:rPr>
      </w:pPr>
      <w:r w:rsidRPr="00D23DB9">
        <w:rPr>
          <w:rFonts w:ascii="Tahoma" w:hAnsi="Tahoma" w:cs="Tahoma"/>
          <w:b/>
          <w:bCs/>
          <w:sz w:val="22"/>
        </w:rPr>
        <w:t xml:space="preserve">Technologies: </w:t>
      </w:r>
      <w:r w:rsidR="007E5AB1" w:rsidRPr="006E6559">
        <w:rPr>
          <w:rFonts w:ascii="Tahoma" w:hAnsi="Tahoma" w:cs="Tahoma"/>
        </w:rPr>
        <w:t>Adobe Flash, ActionScript 3.0</w:t>
      </w:r>
    </w:p>
    <w:p w:rsidR="007E5AB1" w:rsidRPr="003C51CA" w:rsidRDefault="007E5AB1" w:rsidP="00D23DB9">
      <w:pPr>
        <w:spacing w:line="360" w:lineRule="auto"/>
        <w:ind w:left="0" w:firstLine="0"/>
        <w:jc w:val="left"/>
        <w:rPr>
          <w:rFonts w:ascii="Tahoma" w:hAnsi="Tahoma" w:cs="Tahoma"/>
          <w:color w:val="303030"/>
          <w:sz w:val="22"/>
        </w:rPr>
      </w:pPr>
      <w:r w:rsidRPr="003C51CA">
        <w:rPr>
          <w:rFonts w:ascii="Tahoma" w:hAnsi="Tahoma" w:cs="Tahoma"/>
          <w:b/>
          <w:color w:val="303030"/>
          <w:sz w:val="22"/>
        </w:rPr>
        <w:t>Roles and responsibilities:</w:t>
      </w:r>
      <w:r w:rsidR="00E0270B">
        <w:rPr>
          <w:rFonts w:ascii="Tahoma" w:hAnsi="Tahoma" w:cs="Tahoma"/>
          <w:b/>
          <w:color w:val="303030"/>
          <w:sz w:val="22"/>
        </w:rPr>
        <w:t xml:space="preserve"> </w:t>
      </w:r>
      <w:r w:rsidR="00D23DB9">
        <w:rPr>
          <w:rFonts w:ascii="Tahoma" w:hAnsi="Tahoma" w:cs="Tahoma"/>
        </w:rPr>
        <w:t>Development</w:t>
      </w:r>
      <w:r w:rsidRPr="003C51CA">
        <w:rPr>
          <w:rFonts w:ascii="Tahoma" w:hAnsi="Tahoma" w:cs="Tahoma"/>
        </w:rPr>
        <w:t>, Unit testing and documentation.</w:t>
      </w:r>
    </w:p>
    <w:p w:rsidR="007E5AB1" w:rsidRPr="003C51CA" w:rsidRDefault="007E5AB1" w:rsidP="00D23DB9">
      <w:pPr>
        <w:spacing w:line="360" w:lineRule="auto"/>
        <w:ind w:left="0" w:firstLine="0"/>
        <w:jc w:val="left"/>
        <w:rPr>
          <w:rFonts w:ascii="Tahoma" w:hAnsi="Tahoma" w:cs="Tahoma"/>
          <w:sz w:val="22"/>
        </w:rPr>
      </w:pPr>
      <w:r w:rsidRPr="003C51CA">
        <w:rPr>
          <w:rFonts w:ascii="Tahoma" w:hAnsi="Tahoma" w:cs="Tahoma"/>
          <w:b/>
          <w:bCs/>
          <w:sz w:val="22"/>
        </w:rPr>
        <w:t>Project Description:</w:t>
      </w:r>
      <w:r w:rsidR="00E0270B">
        <w:rPr>
          <w:rFonts w:ascii="Tahoma" w:hAnsi="Tahoma" w:cs="Tahoma"/>
          <w:b/>
          <w:bCs/>
          <w:sz w:val="22"/>
        </w:rPr>
        <w:t xml:space="preserve"> </w:t>
      </w:r>
      <w:r w:rsidRPr="003C51CA">
        <w:rPr>
          <w:rStyle w:val="apple-style-span"/>
          <w:rFonts w:ascii="Tahoma" w:hAnsi="Tahoma" w:cs="Tahoma"/>
        </w:rPr>
        <w:t xml:space="preserve">Created many Digital product catalogs for Sears and Staples includinga customizable shopping cart. The Staples magazine is highly </w:t>
      </w:r>
      <w:r w:rsidR="00D23DB9">
        <w:rPr>
          <w:rStyle w:val="apple-style-span"/>
          <w:rFonts w:ascii="Tahoma" w:hAnsi="Tahoma" w:cs="Tahoma"/>
        </w:rPr>
        <w:t>c</w:t>
      </w:r>
      <w:r w:rsidRPr="003C51CA">
        <w:rPr>
          <w:rStyle w:val="apple-style-span"/>
          <w:rFonts w:ascii="Tahoma" w:hAnsi="Tahoma" w:cs="Tahoma"/>
        </w:rPr>
        <w:t>onfigurable from the backend for any number of products.</w:t>
      </w:r>
    </w:p>
    <w:p w:rsidR="007E5AB1" w:rsidRPr="003C51CA" w:rsidRDefault="007E5AB1" w:rsidP="00D23DB9">
      <w:pPr>
        <w:spacing w:line="360" w:lineRule="auto"/>
        <w:ind w:firstLine="0"/>
        <w:jc w:val="left"/>
        <w:rPr>
          <w:rFonts w:ascii="Tahoma" w:hAnsi="Tahoma" w:cs="Tahoma"/>
          <w:sz w:val="22"/>
        </w:rPr>
      </w:pPr>
    </w:p>
    <w:p w:rsidR="007E5AB1" w:rsidRPr="002F2099" w:rsidRDefault="007E5AB1" w:rsidP="00D23DB9">
      <w:pPr>
        <w:widowControl w:val="0"/>
        <w:spacing w:line="360" w:lineRule="auto"/>
        <w:ind w:left="0" w:firstLine="0"/>
        <w:jc w:val="left"/>
        <w:rPr>
          <w:rFonts w:ascii="Tahoma" w:hAnsi="Tahoma" w:cs="Tahoma"/>
          <w:b/>
          <w:bCs/>
          <w:color w:val="632423"/>
        </w:rPr>
      </w:pPr>
      <w:r w:rsidRPr="002F2099">
        <w:rPr>
          <w:rFonts w:ascii="Tahoma" w:hAnsi="Tahoma" w:cs="Tahoma"/>
          <w:b/>
          <w:bCs/>
          <w:color w:val="632423"/>
        </w:rPr>
        <w:t>Facebook apps</w:t>
      </w:r>
    </w:p>
    <w:p w:rsidR="007E5AB1" w:rsidRPr="006E6559" w:rsidRDefault="00D23DB9" w:rsidP="00D23DB9">
      <w:pPr>
        <w:spacing w:line="360" w:lineRule="auto"/>
        <w:ind w:left="0" w:firstLine="0"/>
        <w:jc w:val="left"/>
        <w:rPr>
          <w:rFonts w:ascii="Tahoma" w:hAnsi="Tahoma" w:cs="Tahoma"/>
        </w:rPr>
      </w:pPr>
      <w:r w:rsidRPr="00D23DB9">
        <w:rPr>
          <w:rFonts w:ascii="Tahoma" w:hAnsi="Tahoma" w:cs="Tahoma"/>
          <w:b/>
          <w:bCs/>
          <w:sz w:val="22"/>
        </w:rPr>
        <w:t>Technologies</w:t>
      </w:r>
      <w:r w:rsidR="007E5AB1" w:rsidRPr="00D23DB9">
        <w:rPr>
          <w:rFonts w:ascii="Tahoma" w:hAnsi="Tahoma" w:cs="Tahoma"/>
          <w:b/>
          <w:bCs/>
          <w:sz w:val="22"/>
        </w:rPr>
        <w:t>:</w:t>
      </w:r>
      <w:r w:rsidR="00E0270B">
        <w:rPr>
          <w:rFonts w:ascii="Tahoma" w:hAnsi="Tahoma" w:cs="Tahoma"/>
          <w:b/>
          <w:bCs/>
          <w:sz w:val="22"/>
        </w:rPr>
        <w:t xml:space="preserve"> </w:t>
      </w:r>
      <w:r w:rsidRPr="006E6559">
        <w:rPr>
          <w:rFonts w:ascii="Tahoma" w:hAnsi="Tahoma" w:cs="Tahoma"/>
        </w:rPr>
        <w:t>HTML5, Javascript, Facebook API</w:t>
      </w:r>
      <w:r w:rsidR="007E5AB1" w:rsidRPr="006E6559">
        <w:rPr>
          <w:rFonts w:ascii="Tahoma" w:hAnsi="Tahoma" w:cs="Tahoma"/>
        </w:rPr>
        <w:tab/>
      </w:r>
      <w:r w:rsidR="007E5AB1" w:rsidRPr="006E6559">
        <w:rPr>
          <w:rFonts w:ascii="Tahoma" w:hAnsi="Tahoma" w:cs="Tahoma"/>
        </w:rPr>
        <w:tab/>
      </w:r>
      <w:r w:rsidR="007E5AB1" w:rsidRPr="006E6559">
        <w:rPr>
          <w:rStyle w:val="apple-converted-space"/>
          <w:rFonts w:ascii="Tahoma" w:hAnsi="Tahoma" w:cs="Tahoma"/>
          <w:color w:val="000000"/>
        </w:rPr>
        <w:t>Adobe FLEX 4.0 SDK, ActionScript 3.0</w:t>
      </w:r>
    </w:p>
    <w:p w:rsidR="007E5AB1" w:rsidRPr="003C51CA" w:rsidRDefault="007E5AB1" w:rsidP="00D23DB9">
      <w:pPr>
        <w:spacing w:line="360" w:lineRule="auto"/>
        <w:ind w:left="0" w:firstLine="0"/>
        <w:jc w:val="left"/>
        <w:rPr>
          <w:rFonts w:ascii="Tahoma" w:hAnsi="Tahoma" w:cs="Tahoma"/>
          <w:sz w:val="22"/>
        </w:rPr>
      </w:pPr>
      <w:r w:rsidRPr="003C51CA">
        <w:rPr>
          <w:rFonts w:ascii="Tahoma" w:hAnsi="Tahoma" w:cs="Tahoma"/>
          <w:b/>
          <w:color w:val="303030"/>
          <w:sz w:val="22"/>
        </w:rPr>
        <w:t>Roles and responsibilities:</w:t>
      </w:r>
      <w:r w:rsidR="00E0270B">
        <w:rPr>
          <w:rFonts w:ascii="Tahoma" w:hAnsi="Tahoma" w:cs="Tahoma"/>
          <w:b/>
          <w:color w:val="303030"/>
          <w:sz w:val="22"/>
        </w:rPr>
        <w:t xml:space="preserve"> </w:t>
      </w:r>
      <w:r w:rsidR="00D23DB9" w:rsidRPr="00E50EA3">
        <w:rPr>
          <w:rFonts w:ascii="Tahoma" w:hAnsi="Tahoma" w:cs="Tahoma"/>
          <w:bCs/>
          <w:color w:val="303030"/>
        </w:rPr>
        <w:t>Screen Design</w:t>
      </w:r>
      <w:r w:rsidR="00D23DB9">
        <w:rPr>
          <w:rFonts w:ascii="Tahoma" w:hAnsi="Tahoma" w:cs="Tahoma"/>
          <w:bCs/>
          <w:color w:val="303030"/>
          <w:sz w:val="22"/>
        </w:rPr>
        <w:t xml:space="preserve">, </w:t>
      </w:r>
      <w:r w:rsidR="00D23DB9">
        <w:rPr>
          <w:rFonts w:ascii="Tahoma" w:hAnsi="Tahoma" w:cs="Tahoma"/>
        </w:rPr>
        <w:t>Development</w:t>
      </w:r>
      <w:r w:rsidRPr="003C51CA">
        <w:rPr>
          <w:rFonts w:ascii="Tahoma" w:hAnsi="Tahoma" w:cs="Tahoma"/>
        </w:rPr>
        <w:t>, Unit testing and documentation.</w:t>
      </w:r>
    </w:p>
    <w:p w:rsidR="007E5AB1" w:rsidRPr="003C51CA" w:rsidRDefault="007E5AB1" w:rsidP="00D23DB9">
      <w:pPr>
        <w:spacing w:line="360" w:lineRule="auto"/>
        <w:ind w:left="0" w:firstLine="0"/>
        <w:jc w:val="left"/>
        <w:rPr>
          <w:rFonts w:ascii="Tahoma" w:hAnsi="Tahoma" w:cs="Tahoma"/>
          <w:b/>
          <w:bCs/>
          <w:sz w:val="22"/>
        </w:rPr>
      </w:pPr>
      <w:r w:rsidRPr="003C51CA">
        <w:rPr>
          <w:rFonts w:ascii="Tahoma" w:hAnsi="Tahoma" w:cs="Tahoma"/>
          <w:b/>
          <w:bCs/>
          <w:sz w:val="22"/>
        </w:rPr>
        <w:t>Project Description:</w:t>
      </w:r>
      <w:r w:rsidR="00E0270B">
        <w:rPr>
          <w:rFonts w:ascii="Tahoma" w:hAnsi="Tahoma" w:cs="Tahoma"/>
          <w:b/>
          <w:bCs/>
          <w:sz w:val="22"/>
        </w:rPr>
        <w:t xml:space="preserve"> </w:t>
      </w:r>
      <w:r w:rsidRPr="003C51CA">
        <w:rPr>
          <w:rFonts w:ascii="Tahoma" w:hAnsi="Tahoma" w:cs="Tahoma"/>
        </w:rPr>
        <w:t>Designed and developed many social media apps and sites largelyon Facebook platform. Developed many Flash based apps using theFacebook’s Graph api. Experienced on building Twitter, Youtube based apps.</w:t>
      </w:r>
    </w:p>
    <w:p w:rsidR="007E5AB1" w:rsidRPr="000A2EF6" w:rsidRDefault="007E5AB1" w:rsidP="000A2EF6">
      <w:pPr>
        <w:pStyle w:val="Caption"/>
        <w:rPr>
          <w:i w:val="0"/>
        </w:rPr>
      </w:pPr>
    </w:p>
    <w:p w:rsidR="007E5AB1" w:rsidRPr="00F024CA" w:rsidRDefault="007E5AB1" w:rsidP="00D23DB9">
      <w:pPr>
        <w:tabs>
          <w:tab w:val="left" w:pos="0"/>
        </w:tabs>
        <w:spacing w:line="360" w:lineRule="auto"/>
        <w:ind w:left="0" w:firstLine="0"/>
        <w:jc w:val="left"/>
        <w:rPr>
          <w:rFonts w:ascii="Tahoma" w:hAnsi="Tahoma" w:cs="Tahoma"/>
        </w:rPr>
      </w:pPr>
      <w:r w:rsidRPr="00F024CA">
        <w:rPr>
          <w:rFonts w:ascii="Tahoma" w:hAnsi="Tahoma" w:cs="Tahoma"/>
          <w:b/>
          <w:bCs/>
          <w:color w:val="632423"/>
        </w:rPr>
        <w:t>Sites and Web Applications</w:t>
      </w:r>
    </w:p>
    <w:p w:rsidR="007E5AB1" w:rsidRPr="006B147C" w:rsidRDefault="00D23DB9" w:rsidP="00D23DB9">
      <w:pPr>
        <w:tabs>
          <w:tab w:val="left" w:pos="0"/>
        </w:tabs>
        <w:spacing w:line="360" w:lineRule="auto"/>
        <w:ind w:left="0" w:firstLine="0"/>
        <w:jc w:val="left"/>
        <w:rPr>
          <w:rFonts w:ascii="Tahoma" w:hAnsi="Tahoma" w:cs="Tahoma"/>
        </w:rPr>
      </w:pPr>
      <w:r w:rsidRPr="0039782C">
        <w:rPr>
          <w:rFonts w:ascii="Tahoma" w:hAnsi="Tahoma" w:cs="Tahoma"/>
          <w:b/>
          <w:sz w:val="22"/>
          <w:szCs w:val="22"/>
        </w:rPr>
        <w:t>Technologies</w:t>
      </w:r>
      <w:r>
        <w:rPr>
          <w:rFonts w:ascii="Tahoma" w:hAnsi="Tahoma" w:cs="Tahoma"/>
          <w:sz w:val="22"/>
          <w:szCs w:val="22"/>
        </w:rPr>
        <w:t>:</w:t>
      </w:r>
      <w:r w:rsidR="00E0270B">
        <w:rPr>
          <w:rFonts w:ascii="Tahoma" w:hAnsi="Tahoma" w:cs="Tahoma"/>
          <w:sz w:val="22"/>
          <w:szCs w:val="22"/>
        </w:rPr>
        <w:t xml:space="preserve"> </w:t>
      </w:r>
      <w:r w:rsidR="007E5AB1" w:rsidRPr="006B147C">
        <w:rPr>
          <w:rFonts w:ascii="Tahoma" w:hAnsi="Tahoma" w:cs="Tahoma"/>
        </w:rPr>
        <w:t>HTML,CSS,Javascript,</w:t>
      </w:r>
      <w:r w:rsidRPr="006B147C">
        <w:rPr>
          <w:rFonts w:ascii="Tahoma" w:hAnsi="Tahoma" w:cs="Tahoma"/>
        </w:rPr>
        <w:t xml:space="preserve"> jQuery, </w:t>
      </w:r>
      <w:r w:rsidR="007E5AB1" w:rsidRPr="006B147C">
        <w:rPr>
          <w:rFonts w:ascii="Tahoma" w:hAnsi="Tahoma" w:cs="Tahoma"/>
        </w:rPr>
        <w:t>Flash,PHP.</w:t>
      </w:r>
    </w:p>
    <w:p w:rsidR="007E5AB1" w:rsidRPr="00F024CA" w:rsidRDefault="007E5AB1" w:rsidP="00D23DB9">
      <w:pPr>
        <w:tabs>
          <w:tab w:val="left" w:pos="0"/>
        </w:tabs>
        <w:spacing w:line="360" w:lineRule="auto"/>
        <w:ind w:left="0" w:firstLine="0"/>
        <w:jc w:val="left"/>
        <w:rPr>
          <w:rFonts w:ascii="Tahoma" w:hAnsi="Tahoma" w:cs="Tahoma"/>
          <w:b/>
          <w:bCs/>
        </w:rPr>
      </w:pPr>
      <w:r w:rsidRPr="00D23DB9">
        <w:rPr>
          <w:rFonts w:ascii="Tahoma" w:hAnsi="Tahoma" w:cs="Tahoma"/>
          <w:b/>
          <w:sz w:val="22"/>
          <w:szCs w:val="22"/>
        </w:rPr>
        <w:t>Roles and Responsibilities:</w:t>
      </w:r>
      <w:r w:rsidR="00E0270B">
        <w:rPr>
          <w:rFonts w:ascii="Tahoma" w:hAnsi="Tahoma" w:cs="Tahoma"/>
          <w:b/>
          <w:sz w:val="22"/>
          <w:szCs w:val="22"/>
        </w:rPr>
        <w:t xml:space="preserve"> </w:t>
      </w:r>
      <w:r w:rsidRPr="00F024CA">
        <w:rPr>
          <w:rFonts w:ascii="Tahoma" w:hAnsi="Tahoma" w:cs="Tahoma"/>
        </w:rPr>
        <w:t>Designing web pages, coding, Unit testing and documentation.</w:t>
      </w:r>
    </w:p>
    <w:p w:rsidR="007E5AB1" w:rsidRPr="00F024CA" w:rsidRDefault="007E5AB1" w:rsidP="00D23DB9">
      <w:pPr>
        <w:tabs>
          <w:tab w:val="left" w:pos="0"/>
        </w:tabs>
        <w:spacing w:line="360" w:lineRule="auto"/>
        <w:ind w:left="0" w:firstLine="0"/>
        <w:jc w:val="left"/>
        <w:rPr>
          <w:rFonts w:ascii="Tahoma" w:hAnsi="Tahoma" w:cs="Tahoma"/>
        </w:rPr>
      </w:pPr>
      <w:r w:rsidRPr="00D23DB9">
        <w:rPr>
          <w:rFonts w:ascii="Tahoma" w:hAnsi="Tahoma" w:cs="Tahoma"/>
          <w:b/>
          <w:bCs/>
          <w:sz w:val="22"/>
          <w:szCs w:val="22"/>
        </w:rPr>
        <w:t>Project Description:</w:t>
      </w:r>
      <w:r w:rsidR="00E0270B">
        <w:rPr>
          <w:rFonts w:ascii="Tahoma" w:hAnsi="Tahoma" w:cs="Tahoma"/>
          <w:b/>
          <w:bCs/>
          <w:sz w:val="22"/>
          <w:szCs w:val="22"/>
        </w:rPr>
        <w:t xml:space="preserve"> </w:t>
      </w:r>
      <w:r w:rsidRPr="00F024CA">
        <w:rPr>
          <w:rStyle w:val="apple-style-span"/>
          <w:rFonts w:ascii="Tahoma" w:hAnsi="Tahoma" w:cs="Tahoma"/>
          <w:color w:val="000000"/>
        </w:rPr>
        <w:t>Vastly experienced in designing and developing numerous websites,web applications on various platforms like HTML, Flash, PHP etc</w:t>
      </w:r>
      <w:r w:rsidR="005022E1">
        <w:rPr>
          <w:rStyle w:val="apple-style-span"/>
          <w:rFonts w:ascii="Tahoma" w:hAnsi="Tahoma" w:cs="Tahoma"/>
          <w:color w:val="000000"/>
        </w:rPr>
        <w:t>.</w:t>
      </w:r>
    </w:p>
    <w:p w:rsidR="007E5AB1" w:rsidRPr="003C51CA" w:rsidRDefault="007E5AB1">
      <w:pPr>
        <w:widowControl w:val="0"/>
        <w:ind w:right="-285"/>
        <w:rPr>
          <w:rFonts w:ascii="Tahoma" w:hAnsi="Tahoma" w:cs="Tahoma"/>
          <w:sz w:val="22"/>
        </w:rPr>
      </w:pPr>
    </w:p>
    <w:p w:rsidR="007E5AB1" w:rsidRPr="003C51CA" w:rsidRDefault="00C55015">
      <w:pPr>
        <w:widowControl w:val="0"/>
        <w:ind w:right="-285"/>
        <w:rPr>
          <w:rFonts w:ascii="Tahoma" w:hAnsi="Tahoma" w:cs="Tahoma"/>
        </w:rPr>
      </w:pPr>
      <w:hyperlink r:id="rId8" w:history="1"/>
    </w:p>
    <w:p w:rsidR="007E5AB1" w:rsidRPr="003C51CA" w:rsidRDefault="007E5AB1">
      <w:pPr>
        <w:widowControl w:val="0"/>
        <w:ind w:right="-285"/>
        <w:rPr>
          <w:rFonts w:ascii="Tahoma" w:hAnsi="Tahoma" w:cs="Tahoma"/>
        </w:rPr>
      </w:pPr>
    </w:p>
    <w:p w:rsidR="007E5AB1" w:rsidRPr="003C51CA" w:rsidRDefault="007E5AB1">
      <w:pPr>
        <w:pStyle w:val="Heading2"/>
        <w:shd w:val="clear" w:color="auto" w:fill="D9D9D9"/>
        <w:rPr>
          <w:rFonts w:ascii="Tahoma" w:hAnsi="Tahoma" w:cs="Tahoma"/>
          <w:color w:val="000000"/>
        </w:rPr>
      </w:pPr>
      <w:r w:rsidRPr="003C51CA">
        <w:rPr>
          <w:rFonts w:ascii="Tahoma" w:hAnsi="Tahoma" w:cs="Tahoma"/>
          <w:u w:val="none"/>
        </w:rPr>
        <w:t>P</w:t>
      </w:r>
      <w:r w:rsidR="00266888">
        <w:rPr>
          <w:rFonts w:ascii="Tahoma" w:hAnsi="Tahoma" w:cs="Tahoma"/>
          <w:u w:val="none"/>
        </w:rPr>
        <w:t>ersonal</w:t>
      </w:r>
      <w:r w:rsidR="00E0270B">
        <w:rPr>
          <w:rFonts w:ascii="Tahoma" w:hAnsi="Tahoma" w:cs="Tahoma"/>
          <w:u w:val="none"/>
        </w:rPr>
        <w:t xml:space="preserve"> </w:t>
      </w:r>
      <w:r w:rsidRPr="003C51CA">
        <w:rPr>
          <w:rFonts w:ascii="Tahoma" w:hAnsi="Tahoma" w:cs="Tahoma"/>
          <w:u w:val="none"/>
        </w:rPr>
        <w:t>Details</w:t>
      </w:r>
    </w:p>
    <w:p w:rsidR="007E5AB1" w:rsidRPr="003C51CA" w:rsidRDefault="007E5AB1">
      <w:pPr>
        <w:pStyle w:val="NormalWeb"/>
        <w:rPr>
          <w:rFonts w:ascii="Tahoma" w:hAnsi="Tahoma" w:cs="Tahoma"/>
          <w:color w:val="000000"/>
        </w:rPr>
      </w:pPr>
      <w:r w:rsidRPr="003C51CA">
        <w:rPr>
          <w:rFonts w:ascii="Tahoma" w:hAnsi="Tahoma" w:cs="Tahoma"/>
          <w:color w:val="000000"/>
        </w:rPr>
        <w:t xml:space="preserve">Passport Number – </w:t>
      </w:r>
      <w:r w:rsidRPr="003C51CA">
        <w:rPr>
          <w:rFonts w:ascii="Tahoma" w:eastAsia="Trebuchet MS" w:hAnsi="Tahoma" w:cs="Tahoma"/>
        </w:rPr>
        <w:t>J1507240</w:t>
      </w:r>
    </w:p>
    <w:p w:rsidR="007E5AB1" w:rsidRDefault="007E5AB1">
      <w:pPr>
        <w:pStyle w:val="NormalWeb"/>
        <w:rPr>
          <w:rFonts w:ascii="Tahoma" w:hAnsi="Tahoma" w:cs="Tahoma"/>
          <w:color w:val="000000"/>
        </w:rPr>
      </w:pPr>
      <w:r w:rsidRPr="003C51CA">
        <w:rPr>
          <w:rFonts w:ascii="Tahoma" w:hAnsi="Tahoma" w:cs="Tahoma"/>
          <w:color w:val="000000"/>
        </w:rPr>
        <w:t>Expiry date – 27/09/2021</w:t>
      </w:r>
    </w:p>
    <w:p w:rsidR="00087AD1" w:rsidRDefault="00087AD1" w:rsidP="00087AD1">
      <w:pPr>
        <w:pStyle w:val="NormalWeb"/>
        <w:rPr>
          <w:rFonts w:ascii="Tahoma" w:hAnsi="Tahoma" w:cs="Tahoma"/>
          <w:color w:val="000000"/>
        </w:rPr>
      </w:pPr>
      <w:r w:rsidRPr="003C51CA">
        <w:rPr>
          <w:rFonts w:ascii="Tahoma" w:hAnsi="Tahoma" w:cs="Tahoma"/>
          <w:color w:val="000000"/>
        </w:rPr>
        <w:t>Date</w:t>
      </w:r>
      <w:r>
        <w:rPr>
          <w:rFonts w:ascii="Tahoma" w:hAnsi="Tahoma" w:cs="Tahoma"/>
          <w:color w:val="000000"/>
        </w:rPr>
        <w:t xml:space="preserve"> of birth – 13</w:t>
      </w:r>
      <w:r w:rsidRPr="003C51CA">
        <w:rPr>
          <w:rFonts w:ascii="Tahoma" w:hAnsi="Tahoma" w:cs="Tahoma"/>
          <w:color w:val="000000"/>
        </w:rPr>
        <w:t>/0</w:t>
      </w:r>
      <w:r>
        <w:rPr>
          <w:rFonts w:ascii="Tahoma" w:hAnsi="Tahoma" w:cs="Tahoma"/>
          <w:color w:val="000000"/>
        </w:rPr>
        <w:t>5</w:t>
      </w:r>
      <w:r w:rsidRPr="003C51CA">
        <w:rPr>
          <w:rFonts w:ascii="Tahoma" w:hAnsi="Tahoma" w:cs="Tahoma"/>
          <w:color w:val="000000"/>
        </w:rPr>
        <w:t>/</w:t>
      </w:r>
      <w:r>
        <w:rPr>
          <w:rFonts w:ascii="Tahoma" w:hAnsi="Tahoma" w:cs="Tahoma"/>
          <w:color w:val="000000"/>
        </w:rPr>
        <w:t>1982</w:t>
      </w:r>
    </w:p>
    <w:p w:rsidR="00266888" w:rsidRDefault="00266888" w:rsidP="00087AD1">
      <w:pPr>
        <w:pStyle w:val="NormalWeb"/>
        <w:rPr>
          <w:rFonts w:ascii="Arial" w:hAnsi="Arial" w:cs="Arial"/>
          <w:color w:val="222222"/>
          <w:sz w:val="19"/>
          <w:szCs w:val="19"/>
          <w:shd w:val="clear" w:color="auto" w:fill="FFFFFF"/>
        </w:rPr>
      </w:pPr>
      <w:r>
        <w:rPr>
          <w:rFonts w:ascii="Tahoma" w:hAnsi="Tahoma" w:cs="Tahoma"/>
          <w:color w:val="000000"/>
        </w:rPr>
        <w:t>M</w:t>
      </w:r>
      <w:r w:rsidRPr="00266888">
        <w:rPr>
          <w:rFonts w:ascii="Tahoma" w:hAnsi="Tahoma" w:cs="Tahoma"/>
          <w:color w:val="000000"/>
        </w:rPr>
        <w:t>arital status</w:t>
      </w:r>
      <w:r>
        <w:rPr>
          <w:rFonts w:ascii="Tahoma" w:hAnsi="Tahoma" w:cs="Tahoma"/>
          <w:color w:val="000000"/>
        </w:rPr>
        <w:t xml:space="preserve"> –</w:t>
      </w:r>
      <w:r w:rsidRPr="00266888">
        <w:rPr>
          <w:rFonts w:ascii="Tahoma" w:hAnsi="Tahoma" w:cs="Tahoma"/>
          <w:color w:val="000000"/>
        </w:rPr>
        <w:t xml:space="preserve"> Married</w:t>
      </w:r>
      <w:r>
        <w:rPr>
          <w:rFonts w:ascii="Arial" w:hAnsi="Arial" w:cs="Arial"/>
          <w:color w:val="222222"/>
          <w:sz w:val="19"/>
          <w:szCs w:val="19"/>
          <w:shd w:val="clear" w:color="auto" w:fill="FFFFFF"/>
        </w:rPr>
        <w:t> </w:t>
      </w:r>
    </w:p>
    <w:p w:rsidR="00087AD1" w:rsidRDefault="00087AD1">
      <w:pPr>
        <w:pStyle w:val="NormalWeb"/>
        <w:rPr>
          <w:rFonts w:ascii="Tahoma" w:hAnsi="Tahoma" w:cs="Tahoma"/>
          <w:color w:val="000000"/>
        </w:rPr>
      </w:pPr>
    </w:p>
    <w:sectPr w:rsidR="00087AD1" w:rsidSect="006177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015" w:rsidRDefault="00C55015">
      <w:r>
        <w:separator/>
      </w:r>
    </w:p>
  </w:endnote>
  <w:endnote w:type="continuationSeparator" w:id="0">
    <w:p w:rsidR="00C55015" w:rsidRDefault="00C55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Bold">
    <w:altName w:val="Times New Roman"/>
    <w:charset w:val="00"/>
    <w:family w:val="auto"/>
    <w:pitch w:val="default"/>
  </w:font>
  <w:font w:name="Arial-BoldMT">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015" w:rsidRDefault="00C55015">
      <w:r>
        <w:separator/>
      </w:r>
    </w:p>
  </w:footnote>
  <w:footnote w:type="continuationSeparator" w:id="0">
    <w:p w:rsidR="00C55015" w:rsidRDefault="00C55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Wingdings" w:hAnsi="Wingdings"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1080"/>
        </w:tabs>
        <w:ind w:left="1080" w:hanging="360"/>
      </w:pPr>
      <w:rPr>
        <w:rFonts w:ascii="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efaultTableStyle w:val="Normal"/>
  <w:drawingGridHorizontalSpacing w:val="12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7467E"/>
    <w:rsid w:val="00002138"/>
    <w:rsid w:val="0003121D"/>
    <w:rsid w:val="00031ACF"/>
    <w:rsid w:val="00061817"/>
    <w:rsid w:val="00075CFB"/>
    <w:rsid w:val="00081BDB"/>
    <w:rsid w:val="00087AD1"/>
    <w:rsid w:val="000945BB"/>
    <w:rsid w:val="000A2EF6"/>
    <w:rsid w:val="000B215D"/>
    <w:rsid w:val="000C38D8"/>
    <w:rsid w:val="000F4B06"/>
    <w:rsid w:val="000F553E"/>
    <w:rsid w:val="000F5F52"/>
    <w:rsid w:val="00122170"/>
    <w:rsid w:val="00151DDD"/>
    <w:rsid w:val="00163378"/>
    <w:rsid w:val="001A1CA5"/>
    <w:rsid w:val="001A3FCD"/>
    <w:rsid w:val="001B611E"/>
    <w:rsid w:val="001E3A38"/>
    <w:rsid w:val="001F3D19"/>
    <w:rsid w:val="00224317"/>
    <w:rsid w:val="002365E2"/>
    <w:rsid w:val="00240A54"/>
    <w:rsid w:val="002619C7"/>
    <w:rsid w:val="00266888"/>
    <w:rsid w:val="00294A4C"/>
    <w:rsid w:val="002A2AEF"/>
    <w:rsid w:val="002A2B6B"/>
    <w:rsid w:val="002A5931"/>
    <w:rsid w:val="002B776A"/>
    <w:rsid w:val="002B7EB5"/>
    <w:rsid w:val="002C255B"/>
    <w:rsid w:val="002D2105"/>
    <w:rsid w:val="002E15DA"/>
    <w:rsid w:val="002F2099"/>
    <w:rsid w:val="00305BF0"/>
    <w:rsid w:val="00306114"/>
    <w:rsid w:val="00311789"/>
    <w:rsid w:val="00316FFE"/>
    <w:rsid w:val="0032137A"/>
    <w:rsid w:val="00332439"/>
    <w:rsid w:val="003470A7"/>
    <w:rsid w:val="003507CE"/>
    <w:rsid w:val="00357795"/>
    <w:rsid w:val="00375DED"/>
    <w:rsid w:val="003942B9"/>
    <w:rsid w:val="00394937"/>
    <w:rsid w:val="00394EA4"/>
    <w:rsid w:val="0039782C"/>
    <w:rsid w:val="003C51CA"/>
    <w:rsid w:val="003D593A"/>
    <w:rsid w:val="00405E5E"/>
    <w:rsid w:val="00443678"/>
    <w:rsid w:val="00450227"/>
    <w:rsid w:val="00467B35"/>
    <w:rsid w:val="00471CA1"/>
    <w:rsid w:val="00474844"/>
    <w:rsid w:val="00480B8B"/>
    <w:rsid w:val="004834FC"/>
    <w:rsid w:val="004905FB"/>
    <w:rsid w:val="00492FCC"/>
    <w:rsid w:val="004958BA"/>
    <w:rsid w:val="004B3FB7"/>
    <w:rsid w:val="004B6353"/>
    <w:rsid w:val="004B6B2C"/>
    <w:rsid w:val="004D4B45"/>
    <w:rsid w:val="004D65BE"/>
    <w:rsid w:val="004D6DB9"/>
    <w:rsid w:val="004E3D97"/>
    <w:rsid w:val="004F197F"/>
    <w:rsid w:val="004F3122"/>
    <w:rsid w:val="005022E1"/>
    <w:rsid w:val="00504F5D"/>
    <w:rsid w:val="005458A6"/>
    <w:rsid w:val="005514E0"/>
    <w:rsid w:val="00554233"/>
    <w:rsid w:val="00565A5B"/>
    <w:rsid w:val="005718FC"/>
    <w:rsid w:val="0057627D"/>
    <w:rsid w:val="00595C07"/>
    <w:rsid w:val="005E5AA2"/>
    <w:rsid w:val="005E754F"/>
    <w:rsid w:val="00614EA2"/>
    <w:rsid w:val="00617758"/>
    <w:rsid w:val="006470F3"/>
    <w:rsid w:val="0067591A"/>
    <w:rsid w:val="006A409E"/>
    <w:rsid w:val="006B147C"/>
    <w:rsid w:val="006C65B0"/>
    <w:rsid w:val="006E6559"/>
    <w:rsid w:val="00732D53"/>
    <w:rsid w:val="00742331"/>
    <w:rsid w:val="00743A40"/>
    <w:rsid w:val="00744CA0"/>
    <w:rsid w:val="00756126"/>
    <w:rsid w:val="00756F70"/>
    <w:rsid w:val="00762376"/>
    <w:rsid w:val="0076560D"/>
    <w:rsid w:val="0077467E"/>
    <w:rsid w:val="00780551"/>
    <w:rsid w:val="007E5AB1"/>
    <w:rsid w:val="007F0A56"/>
    <w:rsid w:val="007F38E6"/>
    <w:rsid w:val="00811524"/>
    <w:rsid w:val="00825B56"/>
    <w:rsid w:val="00832F54"/>
    <w:rsid w:val="0083358C"/>
    <w:rsid w:val="0084286B"/>
    <w:rsid w:val="00845AC3"/>
    <w:rsid w:val="00861BC8"/>
    <w:rsid w:val="00872F15"/>
    <w:rsid w:val="00886B37"/>
    <w:rsid w:val="00894504"/>
    <w:rsid w:val="008A11FD"/>
    <w:rsid w:val="008A3203"/>
    <w:rsid w:val="008B0C20"/>
    <w:rsid w:val="008B3CA9"/>
    <w:rsid w:val="008C01D6"/>
    <w:rsid w:val="008D54C5"/>
    <w:rsid w:val="008D7304"/>
    <w:rsid w:val="00913FC6"/>
    <w:rsid w:val="00916AD6"/>
    <w:rsid w:val="00921D0B"/>
    <w:rsid w:val="00925996"/>
    <w:rsid w:val="00944121"/>
    <w:rsid w:val="00964220"/>
    <w:rsid w:val="009803EE"/>
    <w:rsid w:val="00982ECB"/>
    <w:rsid w:val="00985754"/>
    <w:rsid w:val="0099026B"/>
    <w:rsid w:val="0099109E"/>
    <w:rsid w:val="00995577"/>
    <w:rsid w:val="009B412E"/>
    <w:rsid w:val="009B69B0"/>
    <w:rsid w:val="009D183C"/>
    <w:rsid w:val="009D5D7B"/>
    <w:rsid w:val="009D71B1"/>
    <w:rsid w:val="00A072D3"/>
    <w:rsid w:val="00A23714"/>
    <w:rsid w:val="00A275A0"/>
    <w:rsid w:val="00A355F6"/>
    <w:rsid w:val="00A57222"/>
    <w:rsid w:val="00A81F45"/>
    <w:rsid w:val="00AA0114"/>
    <w:rsid w:val="00AB02F1"/>
    <w:rsid w:val="00B029DA"/>
    <w:rsid w:val="00B17DB6"/>
    <w:rsid w:val="00B21E7B"/>
    <w:rsid w:val="00B67B29"/>
    <w:rsid w:val="00B77BB0"/>
    <w:rsid w:val="00BA5D23"/>
    <w:rsid w:val="00BA7337"/>
    <w:rsid w:val="00BB3BEF"/>
    <w:rsid w:val="00BC0EAE"/>
    <w:rsid w:val="00BD2C4A"/>
    <w:rsid w:val="00BE0471"/>
    <w:rsid w:val="00C17EA6"/>
    <w:rsid w:val="00C463A9"/>
    <w:rsid w:val="00C51D05"/>
    <w:rsid w:val="00C539F6"/>
    <w:rsid w:val="00C55015"/>
    <w:rsid w:val="00C73760"/>
    <w:rsid w:val="00C962FC"/>
    <w:rsid w:val="00CA20A8"/>
    <w:rsid w:val="00CB026C"/>
    <w:rsid w:val="00CC0479"/>
    <w:rsid w:val="00CE5413"/>
    <w:rsid w:val="00CF2D50"/>
    <w:rsid w:val="00CF644C"/>
    <w:rsid w:val="00D00923"/>
    <w:rsid w:val="00D02C42"/>
    <w:rsid w:val="00D2239C"/>
    <w:rsid w:val="00D23DB9"/>
    <w:rsid w:val="00D32951"/>
    <w:rsid w:val="00D556CD"/>
    <w:rsid w:val="00D56643"/>
    <w:rsid w:val="00D80D57"/>
    <w:rsid w:val="00D876A3"/>
    <w:rsid w:val="00D878F3"/>
    <w:rsid w:val="00DC2430"/>
    <w:rsid w:val="00DC2C0F"/>
    <w:rsid w:val="00DC496E"/>
    <w:rsid w:val="00DD3C2D"/>
    <w:rsid w:val="00DD7ACF"/>
    <w:rsid w:val="00E0270B"/>
    <w:rsid w:val="00E051C4"/>
    <w:rsid w:val="00E10B84"/>
    <w:rsid w:val="00E15BA9"/>
    <w:rsid w:val="00E221F5"/>
    <w:rsid w:val="00E36D87"/>
    <w:rsid w:val="00E50EA3"/>
    <w:rsid w:val="00E51103"/>
    <w:rsid w:val="00E52D83"/>
    <w:rsid w:val="00E7710C"/>
    <w:rsid w:val="00E80E6B"/>
    <w:rsid w:val="00E81FD7"/>
    <w:rsid w:val="00E927AB"/>
    <w:rsid w:val="00E93555"/>
    <w:rsid w:val="00E93941"/>
    <w:rsid w:val="00EA4FD9"/>
    <w:rsid w:val="00EA5B1E"/>
    <w:rsid w:val="00EB138A"/>
    <w:rsid w:val="00EB60D0"/>
    <w:rsid w:val="00EF39C3"/>
    <w:rsid w:val="00EF7020"/>
    <w:rsid w:val="00EF76DF"/>
    <w:rsid w:val="00F009BD"/>
    <w:rsid w:val="00F024CA"/>
    <w:rsid w:val="00F36EF1"/>
    <w:rsid w:val="00F417DD"/>
    <w:rsid w:val="00F536A8"/>
    <w:rsid w:val="00F5780D"/>
    <w:rsid w:val="00F6300A"/>
    <w:rsid w:val="00F87067"/>
    <w:rsid w:val="00FB3407"/>
    <w:rsid w:val="00FB7312"/>
    <w:rsid w:val="00FC1A8E"/>
    <w:rsid w:val="00FC6724"/>
    <w:rsid w:val="00FE30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56B597C"/>
  <w15:docId w15:val="{70E27C7D-2FAA-4909-9445-FF653EB8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AC3"/>
    <w:pPr>
      <w:suppressAutoHyphens/>
      <w:ind w:left="720" w:hanging="360"/>
      <w:jc w:val="both"/>
    </w:pPr>
    <w:rPr>
      <w:sz w:val="24"/>
      <w:szCs w:val="24"/>
      <w:lang w:eastAsia="ar-SA" w:bidi="ar-SA"/>
    </w:rPr>
  </w:style>
  <w:style w:type="paragraph" w:styleId="Heading1">
    <w:name w:val="heading 1"/>
    <w:basedOn w:val="Normal"/>
    <w:next w:val="Normal"/>
    <w:qFormat/>
    <w:rsid w:val="00845AC3"/>
    <w:pPr>
      <w:keepNext/>
      <w:tabs>
        <w:tab w:val="num" w:pos="0"/>
      </w:tabs>
      <w:ind w:left="432" w:hanging="432"/>
      <w:outlineLvl w:val="0"/>
    </w:pPr>
    <w:rPr>
      <w:rFonts w:ascii="Verdana" w:eastAsia="Arial Unicode MS" w:hAnsi="Verdana" w:cs="Arial Unicode MS"/>
      <w:b/>
    </w:rPr>
  </w:style>
  <w:style w:type="paragraph" w:styleId="Heading2">
    <w:name w:val="heading 2"/>
    <w:basedOn w:val="Normal"/>
    <w:next w:val="Normal"/>
    <w:qFormat/>
    <w:rsid w:val="00845AC3"/>
    <w:pPr>
      <w:keepNext/>
      <w:tabs>
        <w:tab w:val="num" w:pos="0"/>
      </w:tabs>
      <w:ind w:left="576" w:hanging="576"/>
      <w:outlineLvl w:val="1"/>
    </w:pPr>
    <w:rPr>
      <w:rFonts w:ascii="Segoe UI" w:eastAsia="Arial Unicode MS" w:hAnsi="Segoe UI" w:cs="Segoe U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845AC3"/>
    <w:rPr>
      <w:rFonts w:ascii="Symbol" w:hAnsi="Symbol" w:cs="Symbol"/>
    </w:rPr>
  </w:style>
  <w:style w:type="character" w:customStyle="1" w:styleId="WW8Num3z0">
    <w:name w:val="WW8Num3z0"/>
    <w:rsid w:val="00845AC3"/>
    <w:rPr>
      <w:rFonts w:ascii="Symbol" w:hAnsi="Symbol" w:cs="Symbol"/>
    </w:rPr>
  </w:style>
  <w:style w:type="character" w:customStyle="1" w:styleId="WW8Num4z0">
    <w:name w:val="WW8Num4z0"/>
    <w:rsid w:val="00845AC3"/>
    <w:rPr>
      <w:rFonts w:ascii="Wingdings" w:hAnsi="Wingdings" w:cs="Wingdings"/>
    </w:rPr>
  </w:style>
  <w:style w:type="character" w:customStyle="1" w:styleId="Absatz-Standardschriftart">
    <w:name w:val="Absatz-Standardschriftart"/>
    <w:rsid w:val="00845AC3"/>
  </w:style>
  <w:style w:type="character" w:customStyle="1" w:styleId="WW8Num1z0">
    <w:name w:val="WW8Num1z0"/>
    <w:rsid w:val="00845AC3"/>
    <w:rPr>
      <w:rFonts w:ascii="Wingdings" w:hAnsi="Wingdings" w:cs="Wingdings"/>
    </w:rPr>
  </w:style>
  <w:style w:type="character" w:customStyle="1" w:styleId="WW8Num5z0">
    <w:name w:val="WW8Num5z0"/>
    <w:rsid w:val="00845AC3"/>
    <w:rPr>
      <w:rFonts w:ascii="Wingdings" w:hAnsi="Wingdings" w:cs="Wingdings"/>
    </w:rPr>
  </w:style>
  <w:style w:type="character" w:customStyle="1" w:styleId="WW8Num6z0">
    <w:name w:val="WW8Num6z0"/>
    <w:rsid w:val="00845AC3"/>
    <w:rPr>
      <w:rFonts w:ascii="Wingdings" w:hAnsi="Wingdings" w:cs="Wingdings"/>
    </w:rPr>
  </w:style>
  <w:style w:type="character" w:customStyle="1" w:styleId="WW8Num7z0">
    <w:name w:val="WW8Num7z0"/>
    <w:rsid w:val="00845AC3"/>
    <w:rPr>
      <w:rFonts w:ascii="Symbol" w:hAnsi="Symbol" w:cs="Symbol"/>
    </w:rPr>
  </w:style>
  <w:style w:type="character" w:customStyle="1" w:styleId="WW8Num8z0">
    <w:name w:val="WW8Num8z0"/>
    <w:rsid w:val="00845AC3"/>
    <w:rPr>
      <w:rFonts w:ascii="Wingdings" w:hAnsi="Wingdings" w:cs="Wingdings"/>
    </w:rPr>
  </w:style>
  <w:style w:type="character" w:customStyle="1" w:styleId="WW8Num8z1">
    <w:name w:val="WW8Num8z1"/>
    <w:rsid w:val="00845AC3"/>
    <w:rPr>
      <w:rFonts w:ascii="Courier New" w:hAnsi="Courier New" w:cs="Courier New"/>
    </w:rPr>
  </w:style>
  <w:style w:type="character" w:customStyle="1" w:styleId="WW8Num8z3">
    <w:name w:val="WW8Num8z3"/>
    <w:rsid w:val="00845AC3"/>
    <w:rPr>
      <w:rFonts w:ascii="Symbol" w:hAnsi="Symbol" w:cs="Symbol"/>
    </w:rPr>
  </w:style>
  <w:style w:type="character" w:customStyle="1" w:styleId="WW8Num9z0">
    <w:name w:val="WW8Num9z0"/>
    <w:rsid w:val="00845AC3"/>
    <w:rPr>
      <w:rFonts w:ascii="Symbol" w:hAnsi="Symbol" w:cs="Symbol"/>
    </w:rPr>
  </w:style>
  <w:style w:type="character" w:customStyle="1" w:styleId="WW8Num10z0">
    <w:name w:val="WW8Num10z0"/>
    <w:rsid w:val="00845AC3"/>
    <w:rPr>
      <w:rFonts w:ascii="Wingdings" w:hAnsi="Wingdings" w:cs="Wingdings"/>
    </w:rPr>
  </w:style>
  <w:style w:type="character" w:customStyle="1" w:styleId="WW8Num11z0">
    <w:name w:val="WW8Num11z0"/>
    <w:rsid w:val="00845AC3"/>
    <w:rPr>
      <w:rFonts w:ascii="Wingdings" w:hAnsi="Wingdings" w:cs="Wingdings"/>
    </w:rPr>
  </w:style>
  <w:style w:type="character" w:customStyle="1" w:styleId="WW8Num12z0">
    <w:name w:val="WW8Num12z0"/>
    <w:rsid w:val="00845AC3"/>
    <w:rPr>
      <w:rFonts w:ascii="Wingdings" w:hAnsi="Wingdings" w:cs="Wingdings"/>
    </w:rPr>
  </w:style>
  <w:style w:type="character" w:customStyle="1" w:styleId="WW8Num13z0">
    <w:name w:val="WW8Num13z0"/>
    <w:rsid w:val="00845AC3"/>
    <w:rPr>
      <w:rFonts w:ascii="Wingdings" w:hAnsi="Wingdings" w:cs="Wingdings"/>
    </w:rPr>
  </w:style>
  <w:style w:type="character" w:customStyle="1" w:styleId="WW8Num14z0">
    <w:name w:val="WW8Num14z0"/>
    <w:rsid w:val="00845AC3"/>
    <w:rPr>
      <w:rFonts w:ascii="Wingdings" w:hAnsi="Wingdings" w:cs="Wingdings"/>
    </w:rPr>
  </w:style>
  <w:style w:type="character" w:customStyle="1" w:styleId="WW8Num15z0">
    <w:name w:val="WW8Num15z0"/>
    <w:rsid w:val="00845AC3"/>
    <w:rPr>
      <w:rFonts w:ascii="Symbol" w:hAnsi="Symbol" w:cs="Symbol"/>
    </w:rPr>
  </w:style>
  <w:style w:type="character" w:customStyle="1" w:styleId="WW8Num16z0">
    <w:name w:val="WW8Num16z0"/>
    <w:rsid w:val="00845AC3"/>
    <w:rPr>
      <w:rFonts w:ascii="Wingdings" w:hAnsi="Wingdings" w:cs="Wingdings"/>
    </w:rPr>
  </w:style>
  <w:style w:type="character" w:customStyle="1" w:styleId="WW8Num16z1">
    <w:name w:val="WW8Num16z1"/>
    <w:rsid w:val="00845AC3"/>
    <w:rPr>
      <w:rFonts w:ascii="Courier New" w:hAnsi="Courier New" w:cs="Courier New"/>
    </w:rPr>
  </w:style>
  <w:style w:type="character" w:customStyle="1" w:styleId="WW8Num16z3">
    <w:name w:val="WW8Num16z3"/>
    <w:rsid w:val="00845AC3"/>
    <w:rPr>
      <w:rFonts w:ascii="Symbol" w:hAnsi="Symbol" w:cs="Symbol"/>
    </w:rPr>
  </w:style>
  <w:style w:type="character" w:customStyle="1" w:styleId="WW8Num17z0">
    <w:name w:val="WW8Num17z0"/>
    <w:rsid w:val="00845AC3"/>
    <w:rPr>
      <w:rFonts w:ascii="Symbol" w:hAnsi="Symbol" w:cs="Symbol"/>
    </w:rPr>
  </w:style>
  <w:style w:type="character" w:customStyle="1" w:styleId="WW8Num17z1">
    <w:name w:val="WW8Num17z1"/>
    <w:rsid w:val="00845AC3"/>
    <w:rPr>
      <w:rFonts w:ascii="Courier New" w:hAnsi="Courier New" w:cs="Courier New"/>
    </w:rPr>
  </w:style>
  <w:style w:type="character" w:customStyle="1" w:styleId="WW8Num17z2">
    <w:name w:val="WW8Num17z2"/>
    <w:rsid w:val="00845AC3"/>
    <w:rPr>
      <w:rFonts w:ascii="Wingdings" w:hAnsi="Wingdings" w:cs="Wingdings"/>
    </w:rPr>
  </w:style>
  <w:style w:type="character" w:customStyle="1" w:styleId="WW8Num1z1">
    <w:name w:val="WW8Num1z1"/>
    <w:rsid w:val="00845AC3"/>
    <w:rPr>
      <w:rFonts w:ascii="Courier New" w:hAnsi="Courier New" w:cs="Courier New"/>
    </w:rPr>
  </w:style>
  <w:style w:type="character" w:customStyle="1" w:styleId="WW8Num1z3">
    <w:name w:val="WW8Num1z3"/>
    <w:rsid w:val="00845AC3"/>
    <w:rPr>
      <w:rFonts w:ascii="Symbol" w:hAnsi="Symbol" w:cs="Symbol"/>
    </w:rPr>
  </w:style>
  <w:style w:type="character" w:customStyle="1" w:styleId="WW8Num2z1">
    <w:name w:val="WW8Num2z1"/>
    <w:rsid w:val="00845AC3"/>
    <w:rPr>
      <w:rFonts w:ascii="Courier New" w:hAnsi="Courier New" w:cs="Courier New"/>
    </w:rPr>
  </w:style>
  <w:style w:type="character" w:customStyle="1" w:styleId="WW8Num2z2">
    <w:name w:val="WW8Num2z2"/>
    <w:rsid w:val="00845AC3"/>
    <w:rPr>
      <w:rFonts w:ascii="Wingdings" w:hAnsi="Wingdings" w:cs="Wingdings"/>
    </w:rPr>
  </w:style>
  <w:style w:type="character" w:customStyle="1" w:styleId="WW8Num3z2">
    <w:name w:val="WW8Num3z2"/>
    <w:rsid w:val="00845AC3"/>
    <w:rPr>
      <w:rFonts w:ascii="Wingdings" w:hAnsi="Wingdings" w:cs="Wingdings"/>
    </w:rPr>
  </w:style>
  <w:style w:type="character" w:customStyle="1" w:styleId="WW8Num3z4">
    <w:name w:val="WW8Num3z4"/>
    <w:rsid w:val="00845AC3"/>
    <w:rPr>
      <w:rFonts w:ascii="Courier New" w:hAnsi="Courier New" w:cs="Courier New"/>
    </w:rPr>
  </w:style>
  <w:style w:type="character" w:customStyle="1" w:styleId="WW8Num4z1">
    <w:name w:val="WW8Num4z1"/>
    <w:rsid w:val="00845AC3"/>
    <w:rPr>
      <w:rFonts w:ascii="Courier New" w:hAnsi="Courier New" w:cs="Courier New"/>
    </w:rPr>
  </w:style>
  <w:style w:type="character" w:customStyle="1" w:styleId="WW8Num4z3">
    <w:name w:val="WW8Num4z3"/>
    <w:rsid w:val="00845AC3"/>
    <w:rPr>
      <w:rFonts w:ascii="Symbol" w:hAnsi="Symbol" w:cs="Symbol"/>
    </w:rPr>
  </w:style>
  <w:style w:type="character" w:customStyle="1" w:styleId="WW8Num5z1">
    <w:name w:val="WW8Num5z1"/>
    <w:rsid w:val="00845AC3"/>
    <w:rPr>
      <w:rFonts w:ascii="Courier New" w:hAnsi="Courier New" w:cs="Courier New"/>
    </w:rPr>
  </w:style>
  <w:style w:type="character" w:customStyle="1" w:styleId="WW8Num5z3">
    <w:name w:val="WW8Num5z3"/>
    <w:rsid w:val="00845AC3"/>
    <w:rPr>
      <w:rFonts w:ascii="Symbol" w:hAnsi="Symbol" w:cs="Symbol"/>
    </w:rPr>
  </w:style>
  <w:style w:type="character" w:customStyle="1" w:styleId="WW8Num6z1">
    <w:name w:val="WW8Num6z1"/>
    <w:rsid w:val="00845AC3"/>
    <w:rPr>
      <w:rFonts w:ascii="Courier New" w:hAnsi="Courier New" w:cs="Courier New"/>
    </w:rPr>
  </w:style>
  <w:style w:type="character" w:customStyle="1" w:styleId="WW8Num6z3">
    <w:name w:val="WW8Num6z3"/>
    <w:rsid w:val="00845AC3"/>
    <w:rPr>
      <w:rFonts w:ascii="Symbol" w:hAnsi="Symbol" w:cs="Symbol"/>
    </w:rPr>
  </w:style>
  <w:style w:type="character" w:customStyle="1" w:styleId="WW8Num7z1">
    <w:name w:val="WW8Num7z1"/>
    <w:rsid w:val="00845AC3"/>
    <w:rPr>
      <w:rFonts w:ascii="Courier New" w:hAnsi="Courier New" w:cs="Courier New"/>
    </w:rPr>
  </w:style>
  <w:style w:type="character" w:customStyle="1" w:styleId="WW8Num7z2">
    <w:name w:val="WW8Num7z2"/>
    <w:rsid w:val="00845AC3"/>
    <w:rPr>
      <w:rFonts w:ascii="Wingdings" w:hAnsi="Wingdings" w:cs="Wingdings"/>
    </w:rPr>
  </w:style>
  <w:style w:type="character" w:customStyle="1" w:styleId="WW8Num9z1">
    <w:name w:val="WW8Num9z1"/>
    <w:rsid w:val="00845AC3"/>
    <w:rPr>
      <w:rFonts w:ascii="Courier New" w:hAnsi="Courier New" w:cs="Courier New"/>
    </w:rPr>
  </w:style>
  <w:style w:type="character" w:customStyle="1" w:styleId="WW8Num9z2">
    <w:name w:val="WW8Num9z2"/>
    <w:rsid w:val="00845AC3"/>
    <w:rPr>
      <w:rFonts w:ascii="Wingdings" w:hAnsi="Wingdings" w:cs="Wingdings"/>
    </w:rPr>
  </w:style>
  <w:style w:type="character" w:customStyle="1" w:styleId="WW8Num10z1">
    <w:name w:val="WW8Num10z1"/>
    <w:rsid w:val="00845AC3"/>
    <w:rPr>
      <w:rFonts w:ascii="Courier New" w:hAnsi="Courier New" w:cs="Courier New"/>
    </w:rPr>
  </w:style>
  <w:style w:type="character" w:customStyle="1" w:styleId="WW8Num10z3">
    <w:name w:val="WW8Num10z3"/>
    <w:rsid w:val="00845AC3"/>
    <w:rPr>
      <w:rFonts w:ascii="Symbol" w:hAnsi="Symbol" w:cs="Symbol"/>
    </w:rPr>
  </w:style>
  <w:style w:type="character" w:customStyle="1" w:styleId="WW8Num11z1">
    <w:name w:val="WW8Num11z1"/>
    <w:rsid w:val="00845AC3"/>
    <w:rPr>
      <w:rFonts w:ascii="Courier New" w:hAnsi="Courier New" w:cs="Courier New"/>
    </w:rPr>
  </w:style>
  <w:style w:type="character" w:customStyle="1" w:styleId="WW8Num11z3">
    <w:name w:val="WW8Num11z3"/>
    <w:rsid w:val="00845AC3"/>
    <w:rPr>
      <w:rFonts w:ascii="Symbol" w:hAnsi="Symbol" w:cs="Symbol"/>
    </w:rPr>
  </w:style>
  <w:style w:type="character" w:customStyle="1" w:styleId="WW8Num12z1">
    <w:name w:val="WW8Num12z1"/>
    <w:rsid w:val="00845AC3"/>
    <w:rPr>
      <w:rFonts w:ascii="Symbol" w:hAnsi="Symbol" w:cs="Symbol"/>
    </w:rPr>
  </w:style>
  <w:style w:type="character" w:customStyle="1" w:styleId="WW8Num12z4">
    <w:name w:val="WW8Num12z4"/>
    <w:rsid w:val="00845AC3"/>
    <w:rPr>
      <w:rFonts w:ascii="Courier New" w:hAnsi="Courier New" w:cs="Courier New"/>
    </w:rPr>
  </w:style>
  <w:style w:type="character" w:customStyle="1" w:styleId="WW8Num13z1">
    <w:name w:val="WW8Num13z1"/>
    <w:rsid w:val="00845AC3"/>
    <w:rPr>
      <w:rFonts w:ascii="Courier New" w:hAnsi="Courier New" w:cs="Courier New"/>
    </w:rPr>
  </w:style>
  <w:style w:type="character" w:customStyle="1" w:styleId="WW8Num13z3">
    <w:name w:val="WW8Num13z3"/>
    <w:rsid w:val="00845AC3"/>
    <w:rPr>
      <w:rFonts w:ascii="Symbol" w:hAnsi="Symbol" w:cs="Symbol"/>
    </w:rPr>
  </w:style>
  <w:style w:type="character" w:customStyle="1" w:styleId="WW8Num14z1">
    <w:name w:val="WW8Num14z1"/>
    <w:rsid w:val="00845AC3"/>
    <w:rPr>
      <w:rFonts w:ascii="Courier New" w:hAnsi="Courier New" w:cs="Courier New"/>
    </w:rPr>
  </w:style>
  <w:style w:type="character" w:customStyle="1" w:styleId="WW8Num14z3">
    <w:name w:val="WW8Num14z3"/>
    <w:rsid w:val="00845AC3"/>
    <w:rPr>
      <w:rFonts w:ascii="Symbol" w:hAnsi="Symbol" w:cs="Symbol"/>
    </w:rPr>
  </w:style>
  <w:style w:type="character" w:customStyle="1" w:styleId="WW8Num15z1">
    <w:name w:val="WW8Num15z1"/>
    <w:rsid w:val="00845AC3"/>
    <w:rPr>
      <w:rFonts w:ascii="Courier New" w:hAnsi="Courier New" w:cs="Courier New"/>
    </w:rPr>
  </w:style>
  <w:style w:type="character" w:customStyle="1" w:styleId="WW8Num15z2">
    <w:name w:val="WW8Num15z2"/>
    <w:rsid w:val="00845AC3"/>
    <w:rPr>
      <w:rFonts w:ascii="Wingdings" w:hAnsi="Wingdings" w:cs="Wingdings"/>
    </w:rPr>
  </w:style>
  <w:style w:type="character" w:customStyle="1" w:styleId="WW8Num18z0">
    <w:name w:val="WW8Num18z0"/>
    <w:rsid w:val="00845AC3"/>
    <w:rPr>
      <w:rFonts w:ascii="Symbol" w:hAnsi="Symbol" w:cs="Symbol"/>
    </w:rPr>
  </w:style>
  <w:style w:type="character" w:customStyle="1" w:styleId="WW8Num18z1">
    <w:name w:val="WW8Num18z1"/>
    <w:rsid w:val="00845AC3"/>
    <w:rPr>
      <w:rFonts w:ascii="Courier New" w:hAnsi="Courier New" w:cs="Courier New"/>
    </w:rPr>
  </w:style>
  <w:style w:type="character" w:customStyle="1" w:styleId="WW8Num18z2">
    <w:name w:val="WW8Num18z2"/>
    <w:rsid w:val="00845AC3"/>
    <w:rPr>
      <w:rFonts w:ascii="Wingdings" w:hAnsi="Wingdings" w:cs="Wingdings"/>
    </w:rPr>
  </w:style>
  <w:style w:type="character" w:customStyle="1" w:styleId="WW8Num19z0">
    <w:name w:val="WW8Num19z0"/>
    <w:rsid w:val="00845AC3"/>
    <w:rPr>
      <w:rFonts w:ascii="Wingdings" w:hAnsi="Wingdings" w:cs="Wingdings"/>
    </w:rPr>
  </w:style>
  <w:style w:type="character" w:customStyle="1" w:styleId="WW8Num19z1">
    <w:name w:val="WW8Num19z1"/>
    <w:rsid w:val="00845AC3"/>
    <w:rPr>
      <w:rFonts w:ascii="Courier New" w:hAnsi="Courier New" w:cs="Courier New"/>
    </w:rPr>
  </w:style>
  <w:style w:type="character" w:customStyle="1" w:styleId="WW8Num19z3">
    <w:name w:val="WW8Num19z3"/>
    <w:rsid w:val="00845AC3"/>
    <w:rPr>
      <w:rFonts w:ascii="Symbol" w:hAnsi="Symbol" w:cs="Symbol"/>
    </w:rPr>
  </w:style>
  <w:style w:type="character" w:customStyle="1" w:styleId="WW8Num20z0">
    <w:name w:val="WW8Num20z0"/>
    <w:rsid w:val="00845AC3"/>
    <w:rPr>
      <w:rFonts w:ascii="Wingdings" w:hAnsi="Wingdings" w:cs="Wingdings"/>
    </w:rPr>
  </w:style>
  <w:style w:type="character" w:customStyle="1" w:styleId="WW8Num20z1">
    <w:name w:val="WW8Num20z1"/>
    <w:rsid w:val="00845AC3"/>
    <w:rPr>
      <w:rFonts w:ascii="Courier New" w:hAnsi="Courier New" w:cs="Courier New"/>
    </w:rPr>
  </w:style>
  <w:style w:type="character" w:customStyle="1" w:styleId="WW8Num20z3">
    <w:name w:val="WW8Num20z3"/>
    <w:rsid w:val="00845AC3"/>
    <w:rPr>
      <w:rFonts w:ascii="Symbol" w:hAnsi="Symbol" w:cs="Symbol"/>
    </w:rPr>
  </w:style>
  <w:style w:type="character" w:customStyle="1" w:styleId="WW8Num21z0">
    <w:name w:val="WW8Num21z0"/>
    <w:rsid w:val="00845AC3"/>
    <w:rPr>
      <w:rFonts w:ascii="Symbol" w:hAnsi="Symbol" w:cs="Symbol"/>
    </w:rPr>
  </w:style>
  <w:style w:type="character" w:customStyle="1" w:styleId="WW8Num21z1">
    <w:name w:val="WW8Num21z1"/>
    <w:rsid w:val="00845AC3"/>
    <w:rPr>
      <w:rFonts w:ascii="Courier New" w:hAnsi="Courier New" w:cs="Courier New"/>
    </w:rPr>
  </w:style>
  <w:style w:type="character" w:customStyle="1" w:styleId="WW8Num21z2">
    <w:name w:val="WW8Num21z2"/>
    <w:rsid w:val="00845AC3"/>
    <w:rPr>
      <w:rFonts w:ascii="Wingdings" w:hAnsi="Wingdings" w:cs="Wingdings"/>
    </w:rPr>
  </w:style>
  <w:style w:type="character" w:customStyle="1" w:styleId="WW8Num22z0">
    <w:name w:val="WW8Num22z0"/>
    <w:rsid w:val="00845AC3"/>
    <w:rPr>
      <w:rFonts w:ascii="Symbol" w:hAnsi="Symbol" w:cs="Symbol"/>
    </w:rPr>
  </w:style>
  <w:style w:type="character" w:customStyle="1" w:styleId="WW8Num22z1">
    <w:name w:val="WW8Num22z1"/>
    <w:rsid w:val="00845AC3"/>
    <w:rPr>
      <w:rFonts w:ascii="Courier New" w:hAnsi="Courier New" w:cs="Courier New"/>
    </w:rPr>
  </w:style>
  <w:style w:type="character" w:customStyle="1" w:styleId="WW8Num22z2">
    <w:name w:val="WW8Num22z2"/>
    <w:rsid w:val="00845AC3"/>
    <w:rPr>
      <w:rFonts w:ascii="Wingdings" w:hAnsi="Wingdings" w:cs="Wingdings"/>
    </w:rPr>
  </w:style>
  <w:style w:type="character" w:customStyle="1" w:styleId="WW8Num23z0">
    <w:name w:val="WW8Num23z0"/>
    <w:rsid w:val="00845AC3"/>
    <w:rPr>
      <w:rFonts w:ascii="Symbol" w:hAnsi="Symbol" w:cs="Symbol"/>
    </w:rPr>
  </w:style>
  <w:style w:type="character" w:customStyle="1" w:styleId="WW8Num23z1">
    <w:name w:val="WW8Num23z1"/>
    <w:rsid w:val="00845AC3"/>
    <w:rPr>
      <w:rFonts w:ascii="Courier New" w:hAnsi="Courier New" w:cs="Courier New"/>
    </w:rPr>
  </w:style>
  <w:style w:type="character" w:customStyle="1" w:styleId="WW8Num23z2">
    <w:name w:val="WW8Num23z2"/>
    <w:rsid w:val="00845AC3"/>
    <w:rPr>
      <w:rFonts w:ascii="Wingdings" w:hAnsi="Wingdings" w:cs="Wingdings"/>
    </w:rPr>
  </w:style>
  <w:style w:type="character" w:customStyle="1" w:styleId="WW8Num24z0">
    <w:name w:val="WW8Num24z0"/>
    <w:rsid w:val="00845AC3"/>
    <w:rPr>
      <w:rFonts w:ascii="Wingdings" w:hAnsi="Wingdings" w:cs="Wingdings"/>
    </w:rPr>
  </w:style>
  <w:style w:type="character" w:customStyle="1" w:styleId="WW8Num24z1">
    <w:name w:val="WW8Num24z1"/>
    <w:rsid w:val="00845AC3"/>
    <w:rPr>
      <w:rFonts w:ascii="Courier New" w:hAnsi="Courier New" w:cs="Courier New"/>
    </w:rPr>
  </w:style>
  <w:style w:type="character" w:customStyle="1" w:styleId="WW8Num24z3">
    <w:name w:val="WW8Num24z3"/>
    <w:rsid w:val="00845AC3"/>
    <w:rPr>
      <w:rFonts w:ascii="Symbol" w:hAnsi="Symbol" w:cs="Symbol"/>
    </w:rPr>
  </w:style>
  <w:style w:type="character" w:customStyle="1" w:styleId="WW8Num25z0">
    <w:name w:val="WW8Num25z0"/>
    <w:rsid w:val="00845AC3"/>
    <w:rPr>
      <w:rFonts w:ascii="Symbol" w:hAnsi="Symbol" w:cs="Symbol"/>
    </w:rPr>
  </w:style>
  <w:style w:type="character" w:customStyle="1" w:styleId="WW8Num25z1">
    <w:name w:val="WW8Num25z1"/>
    <w:rsid w:val="00845AC3"/>
    <w:rPr>
      <w:rFonts w:ascii="Courier New" w:hAnsi="Courier New" w:cs="Courier New"/>
    </w:rPr>
  </w:style>
  <w:style w:type="character" w:customStyle="1" w:styleId="WW8Num25z2">
    <w:name w:val="WW8Num25z2"/>
    <w:rsid w:val="00845AC3"/>
    <w:rPr>
      <w:rFonts w:ascii="Wingdings" w:hAnsi="Wingdings" w:cs="Wingdings"/>
    </w:rPr>
  </w:style>
  <w:style w:type="character" w:customStyle="1" w:styleId="WW-DefaultParagraphFont">
    <w:name w:val="WW-Default Paragraph Font"/>
    <w:rsid w:val="00845AC3"/>
  </w:style>
  <w:style w:type="character" w:styleId="Hyperlink">
    <w:name w:val="Hyperlink"/>
    <w:rsid w:val="00845AC3"/>
    <w:rPr>
      <w:color w:val="0000FF"/>
      <w:u w:val="single"/>
    </w:rPr>
  </w:style>
  <w:style w:type="character" w:styleId="FollowedHyperlink">
    <w:name w:val="FollowedHyperlink"/>
    <w:rsid w:val="00845AC3"/>
    <w:rPr>
      <w:color w:val="800080"/>
      <w:u w:val="single"/>
    </w:rPr>
  </w:style>
  <w:style w:type="character" w:customStyle="1" w:styleId="BodyParagraphChar">
    <w:name w:val="Body Paragraph Char"/>
    <w:rsid w:val="00845AC3"/>
    <w:rPr>
      <w:rFonts w:ascii="Verdana" w:hAnsi="Verdana" w:cs="Verdana"/>
      <w:color w:val="282828"/>
      <w:sz w:val="16"/>
      <w:szCs w:val="24"/>
    </w:rPr>
  </w:style>
  <w:style w:type="character" w:customStyle="1" w:styleId="HeaderChar">
    <w:name w:val="Header Char"/>
    <w:uiPriority w:val="99"/>
    <w:rsid w:val="00845AC3"/>
    <w:rPr>
      <w:sz w:val="24"/>
      <w:szCs w:val="24"/>
      <w:lang w:val="en-US"/>
    </w:rPr>
  </w:style>
  <w:style w:type="character" w:customStyle="1" w:styleId="FooterChar">
    <w:name w:val="Footer Char"/>
    <w:rsid w:val="00845AC3"/>
    <w:rPr>
      <w:sz w:val="24"/>
      <w:szCs w:val="24"/>
      <w:lang w:val="en-US"/>
    </w:rPr>
  </w:style>
  <w:style w:type="character" w:styleId="Emphasis">
    <w:name w:val="Emphasis"/>
    <w:qFormat/>
    <w:rsid w:val="00845AC3"/>
    <w:rPr>
      <w:i/>
      <w:iCs/>
    </w:rPr>
  </w:style>
  <w:style w:type="character" w:customStyle="1" w:styleId="BodyTextIndentChar">
    <w:name w:val="Body Text Indent Char"/>
    <w:basedOn w:val="DefaultParagraphFont"/>
    <w:rsid w:val="00845AC3"/>
    <w:rPr>
      <w:sz w:val="24"/>
      <w:szCs w:val="24"/>
    </w:rPr>
  </w:style>
  <w:style w:type="character" w:customStyle="1" w:styleId="apple-style-span">
    <w:name w:val="apple-style-span"/>
    <w:basedOn w:val="DefaultParagraphFont"/>
    <w:rsid w:val="00845AC3"/>
  </w:style>
  <w:style w:type="character" w:customStyle="1" w:styleId="apple-converted-space">
    <w:name w:val="apple-converted-space"/>
    <w:basedOn w:val="DefaultParagraphFont"/>
    <w:rsid w:val="00845AC3"/>
  </w:style>
  <w:style w:type="paragraph" w:customStyle="1" w:styleId="Heading">
    <w:name w:val="Heading"/>
    <w:basedOn w:val="Normal"/>
    <w:next w:val="BodyText"/>
    <w:rsid w:val="00845AC3"/>
    <w:pPr>
      <w:keepNext/>
      <w:spacing w:before="240" w:after="120"/>
    </w:pPr>
    <w:rPr>
      <w:rFonts w:ascii="Arial" w:eastAsia="Arial Unicode MS" w:hAnsi="Arial" w:cs="Arial Unicode MS"/>
      <w:sz w:val="28"/>
      <w:szCs w:val="28"/>
    </w:rPr>
  </w:style>
  <w:style w:type="paragraph" w:styleId="BodyText">
    <w:name w:val="Body Text"/>
    <w:basedOn w:val="Normal"/>
    <w:rsid w:val="00845AC3"/>
    <w:pPr>
      <w:spacing w:after="120"/>
    </w:pPr>
  </w:style>
  <w:style w:type="paragraph" w:styleId="List">
    <w:name w:val="List"/>
    <w:basedOn w:val="BodyText"/>
    <w:rsid w:val="00845AC3"/>
  </w:style>
  <w:style w:type="paragraph" w:styleId="Caption">
    <w:name w:val="caption"/>
    <w:basedOn w:val="Normal"/>
    <w:qFormat/>
    <w:rsid w:val="00845AC3"/>
    <w:pPr>
      <w:suppressLineNumbers/>
      <w:spacing w:before="120" w:after="120"/>
    </w:pPr>
    <w:rPr>
      <w:i/>
      <w:iCs/>
    </w:rPr>
  </w:style>
  <w:style w:type="paragraph" w:customStyle="1" w:styleId="Index">
    <w:name w:val="Index"/>
    <w:basedOn w:val="Normal"/>
    <w:rsid w:val="00845AC3"/>
    <w:pPr>
      <w:suppressLineNumbers/>
    </w:pPr>
  </w:style>
  <w:style w:type="paragraph" w:styleId="Title">
    <w:name w:val="Title"/>
    <w:basedOn w:val="Normal"/>
    <w:next w:val="Subtitle"/>
    <w:qFormat/>
    <w:rsid w:val="00845AC3"/>
    <w:pPr>
      <w:jc w:val="center"/>
    </w:pPr>
    <w:rPr>
      <w:rFonts w:ascii="Bookman Old Style" w:hAnsi="Bookman Old Style" w:cs="Bookman Old Style"/>
      <w:b/>
      <w:bCs/>
    </w:rPr>
  </w:style>
  <w:style w:type="paragraph" w:styleId="Subtitle">
    <w:name w:val="Subtitle"/>
    <w:basedOn w:val="Heading"/>
    <w:next w:val="BodyText"/>
    <w:qFormat/>
    <w:rsid w:val="00845AC3"/>
    <w:pPr>
      <w:jc w:val="center"/>
    </w:pPr>
    <w:rPr>
      <w:i/>
      <w:iCs/>
    </w:rPr>
  </w:style>
  <w:style w:type="paragraph" w:styleId="BodyTextIndent2">
    <w:name w:val="Body Text Indent 2"/>
    <w:basedOn w:val="Normal"/>
    <w:rsid w:val="00845AC3"/>
    <w:pPr>
      <w:ind w:left="360"/>
    </w:pPr>
    <w:rPr>
      <w:rFonts w:ascii="Trebuchet MS" w:hAnsi="Trebuchet MS" w:cs="Trebuchet MS"/>
      <w:sz w:val="22"/>
    </w:rPr>
  </w:style>
  <w:style w:type="paragraph" w:customStyle="1" w:styleId="BodyParagraph">
    <w:name w:val="Body Paragraph"/>
    <w:basedOn w:val="Normal"/>
    <w:rsid w:val="00845AC3"/>
    <w:pPr>
      <w:spacing w:before="120" w:after="240"/>
      <w:ind w:left="0" w:firstLine="0"/>
      <w:jc w:val="left"/>
    </w:pPr>
    <w:rPr>
      <w:rFonts w:ascii="Verdana" w:hAnsi="Verdana" w:cs="Verdana"/>
      <w:color w:val="282828"/>
      <w:sz w:val="16"/>
    </w:rPr>
  </w:style>
  <w:style w:type="paragraph" w:styleId="ListParagraph">
    <w:name w:val="List Paragraph"/>
    <w:basedOn w:val="Normal"/>
    <w:qFormat/>
    <w:rsid w:val="00845AC3"/>
  </w:style>
  <w:style w:type="paragraph" w:styleId="Header">
    <w:name w:val="header"/>
    <w:basedOn w:val="Normal"/>
    <w:uiPriority w:val="99"/>
    <w:rsid w:val="00845AC3"/>
    <w:pPr>
      <w:tabs>
        <w:tab w:val="center" w:pos="4513"/>
        <w:tab w:val="right" w:pos="9026"/>
      </w:tabs>
    </w:pPr>
  </w:style>
  <w:style w:type="paragraph" w:styleId="Footer">
    <w:name w:val="footer"/>
    <w:basedOn w:val="Normal"/>
    <w:rsid w:val="00845AC3"/>
    <w:pPr>
      <w:tabs>
        <w:tab w:val="center" w:pos="4513"/>
        <w:tab w:val="right" w:pos="9026"/>
      </w:tabs>
    </w:pPr>
  </w:style>
  <w:style w:type="paragraph" w:customStyle="1" w:styleId="SkillSet">
    <w:name w:val="SkillSet"/>
    <w:basedOn w:val="Normal"/>
    <w:rsid w:val="00845AC3"/>
    <w:pPr>
      <w:keepNext/>
      <w:keepLines/>
      <w:spacing w:after="120"/>
      <w:ind w:firstLine="0"/>
    </w:pPr>
    <w:rPr>
      <w:rFonts w:ascii="Verdana" w:hAnsi="Verdana"/>
      <w:b/>
      <w:bCs/>
      <w:sz w:val="17"/>
      <w:szCs w:val="17"/>
    </w:rPr>
  </w:style>
  <w:style w:type="paragraph" w:customStyle="1" w:styleId="TableContents">
    <w:name w:val="Table Contents"/>
    <w:basedOn w:val="Normal"/>
    <w:rsid w:val="00845AC3"/>
    <w:pPr>
      <w:suppressLineNumbers/>
    </w:pPr>
  </w:style>
  <w:style w:type="paragraph" w:customStyle="1" w:styleId="TableHeading">
    <w:name w:val="Table Heading"/>
    <w:basedOn w:val="TableContents"/>
    <w:rsid w:val="00845AC3"/>
    <w:pPr>
      <w:jc w:val="center"/>
    </w:pPr>
    <w:rPr>
      <w:b/>
      <w:bCs/>
    </w:rPr>
  </w:style>
  <w:style w:type="paragraph" w:styleId="BodyTextIndent">
    <w:name w:val="Body Text Indent"/>
    <w:basedOn w:val="Normal"/>
    <w:rsid w:val="00845AC3"/>
    <w:pPr>
      <w:spacing w:after="120"/>
      <w:ind w:left="360"/>
    </w:pPr>
  </w:style>
  <w:style w:type="paragraph" w:styleId="ListBullet">
    <w:name w:val="List Bullet"/>
    <w:basedOn w:val="Normal"/>
    <w:rsid w:val="00845AC3"/>
    <w:pPr>
      <w:tabs>
        <w:tab w:val="num" w:pos="360"/>
      </w:tabs>
      <w:suppressAutoHyphens w:val="0"/>
      <w:ind w:left="360"/>
      <w:jc w:val="left"/>
    </w:pPr>
    <w:rPr>
      <w:rFonts w:ascii="Calibri" w:hAnsi="Calibri"/>
      <w:sz w:val="20"/>
      <w:szCs w:val="22"/>
    </w:rPr>
  </w:style>
  <w:style w:type="paragraph" w:styleId="NormalWeb">
    <w:name w:val="Normal (Web)"/>
    <w:basedOn w:val="Normal"/>
    <w:rsid w:val="00845AC3"/>
    <w:pPr>
      <w:suppressAutoHyphens w:val="0"/>
      <w:spacing w:before="280" w:after="280"/>
      <w:ind w:left="0" w:firstLine="0"/>
      <w:jc w:val="left"/>
    </w:pPr>
  </w:style>
  <w:style w:type="paragraph" w:styleId="BalloonText">
    <w:name w:val="Balloon Text"/>
    <w:basedOn w:val="Normal"/>
    <w:link w:val="BalloonTextChar"/>
    <w:uiPriority w:val="99"/>
    <w:semiHidden/>
    <w:unhideWhenUsed/>
    <w:rsid w:val="001B611E"/>
    <w:rPr>
      <w:rFonts w:ascii="Tahoma" w:hAnsi="Tahoma" w:cs="Tahoma"/>
      <w:sz w:val="16"/>
      <w:szCs w:val="16"/>
    </w:rPr>
  </w:style>
  <w:style w:type="character" w:customStyle="1" w:styleId="BalloonTextChar">
    <w:name w:val="Balloon Text Char"/>
    <w:basedOn w:val="DefaultParagraphFont"/>
    <w:link w:val="BalloonText"/>
    <w:uiPriority w:val="99"/>
    <w:semiHidden/>
    <w:rsid w:val="001B611E"/>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80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zonesports.com/product-prozone3.html" TargetMode="External"/><Relationship Id="rId3" Type="http://schemas.openxmlformats.org/officeDocument/2006/relationships/settings" Target="settings.xml"/><Relationship Id="rId7" Type="http://schemas.openxmlformats.org/officeDocument/2006/relationships/hyperlink" Target="http://tsenthilkuma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8</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Umakanta.Mahanta</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Umakanta.Mahanta</dc:title>
  <dc:creator>Umakanta</dc:creator>
  <cp:lastModifiedBy>HP</cp:lastModifiedBy>
  <cp:revision>281</cp:revision>
  <cp:lastPrinted>2010-10-13T05:18:00Z</cp:lastPrinted>
  <dcterms:created xsi:type="dcterms:W3CDTF">2014-08-06T03:30:00Z</dcterms:created>
  <dcterms:modified xsi:type="dcterms:W3CDTF">2017-08-30T17:03:00Z</dcterms:modified>
</cp:coreProperties>
</file>